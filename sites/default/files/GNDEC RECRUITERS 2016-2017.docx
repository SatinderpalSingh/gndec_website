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BD77A"/>
  <w:body>
    <w:p w:rsidR="00044FFC" w:rsidRDefault="00044FFC">
      <w:pPr>
        <w:spacing w:before="4" w:line="160" w:lineRule="exact"/>
        <w:rPr>
          <w:sz w:val="16"/>
          <w:szCs w:val="16"/>
        </w:rPr>
      </w:pPr>
    </w:p>
    <w:tbl>
      <w:tblPr>
        <w:tblStyle w:val="TableGrid"/>
        <w:tblW w:w="10781" w:type="dxa"/>
        <w:tblInd w:w="-792" w:type="dxa"/>
        <w:tblLook w:val="04A0"/>
      </w:tblPr>
      <w:tblGrid>
        <w:gridCol w:w="1514"/>
        <w:gridCol w:w="7671"/>
        <w:gridCol w:w="1596"/>
      </w:tblGrid>
      <w:tr w:rsidR="00163B27" w:rsidTr="00163B27">
        <w:trPr>
          <w:trHeight w:val="178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63B27" w:rsidRDefault="00163B27" w:rsidP="00E95F8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823965" cy="904822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547" cy="90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63B27" w:rsidRPr="00B24CBF" w:rsidRDefault="00163B27" w:rsidP="00E95F85">
            <w:pPr>
              <w:jc w:val="center"/>
              <w:rPr>
                <w:b/>
                <w:sz w:val="40"/>
                <w:szCs w:val="40"/>
              </w:rPr>
            </w:pPr>
            <w:r w:rsidRPr="00B24CBF">
              <w:rPr>
                <w:b/>
                <w:sz w:val="40"/>
                <w:szCs w:val="40"/>
              </w:rPr>
              <w:t>GURU NANAK DEV ENGINEERING COLLEGE, LUDHIANA</w:t>
            </w:r>
          </w:p>
          <w:p w:rsidR="00163B27" w:rsidRDefault="00163B27" w:rsidP="00E95F85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40"/>
                <w:szCs w:val="40"/>
              </w:rPr>
              <w:t>TRAINING AND PLACEMENT CELL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3B27" w:rsidRDefault="00163B27" w:rsidP="00E95F8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872491" cy="894303"/>
                  <wp:effectExtent l="0" t="0" r="3810" b="127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np 2017 20160410_20514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232" cy="902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3B27" w:rsidRDefault="00163B27" w:rsidP="007B699A">
      <w:pPr>
        <w:spacing w:line="460" w:lineRule="exact"/>
        <w:rPr>
          <w:sz w:val="24"/>
          <w:szCs w:val="24"/>
        </w:rPr>
      </w:pPr>
    </w:p>
    <w:p w:rsidR="00044FFC" w:rsidRPr="00317AE1" w:rsidRDefault="007B699A" w:rsidP="007B699A">
      <w:pPr>
        <w:spacing w:line="460" w:lineRule="exact"/>
        <w:rPr>
          <w:rFonts w:ascii="Calibri" w:eastAsia="Calibri" w:hAnsi="Calibri" w:cs="Calibri"/>
          <w:color w:val="8064A2" w:themeColor="accent4"/>
          <w:sz w:val="40"/>
          <w:szCs w:val="40"/>
        </w:rPr>
      </w:pPr>
      <w:r>
        <w:rPr>
          <w:sz w:val="24"/>
          <w:szCs w:val="24"/>
        </w:rPr>
        <w:t xml:space="preserve">    </w:t>
      </w:r>
      <w:r w:rsidR="00163B27"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 xml:space="preserve"> </w:t>
      </w:r>
      <w:r w:rsidR="00901886" w:rsidRPr="00317AE1">
        <w:rPr>
          <w:rFonts w:ascii="Calibri" w:eastAsia="Calibri" w:hAnsi="Calibri" w:cs="Calibri"/>
          <w:b/>
          <w:color w:val="8064A2" w:themeColor="accent4"/>
          <w:position w:val="1"/>
          <w:sz w:val="40"/>
          <w:szCs w:val="40"/>
        </w:rPr>
        <w:t>OUR RE</w:t>
      </w:r>
      <w:r w:rsidR="00901886" w:rsidRPr="00317AE1">
        <w:rPr>
          <w:rFonts w:ascii="Calibri" w:eastAsia="Calibri" w:hAnsi="Calibri" w:cs="Calibri"/>
          <w:b/>
          <w:color w:val="8064A2" w:themeColor="accent4"/>
          <w:spacing w:val="-1"/>
          <w:position w:val="1"/>
          <w:sz w:val="40"/>
          <w:szCs w:val="40"/>
        </w:rPr>
        <w:t>C</w:t>
      </w:r>
      <w:r w:rsidR="00901886" w:rsidRPr="00317AE1">
        <w:rPr>
          <w:rFonts w:ascii="Calibri" w:eastAsia="Calibri" w:hAnsi="Calibri" w:cs="Calibri"/>
          <w:b/>
          <w:color w:val="8064A2" w:themeColor="accent4"/>
          <w:position w:val="1"/>
          <w:sz w:val="40"/>
          <w:szCs w:val="40"/>
        </w:rPr>
        <w:t>RU</w:t>
      </w:r>
      <w:r w:rsidR="00901886" w:rsidRPr="00317AE1">
        <w:rPr>
          <w:rFonts w:ascii="Calibri" w:eastAsia="Calibri" w:hAnsi="Calibri" w:cs="Calibri"/>
          <w:b/>
          <w:color w:val="8064A2" w:themeColor="accent4"/>
          <w:spacing w:val="-1"/>
          <w:position w:val="1"/>
          <w:sz w:val="40"/>
          <w:szCs w:val="40"/>
        </w:rPr>
        <w:t>I</w:t>
      </w:r>
      <w:r w:rsidR="00901886" w:rsidRPr="00317AE1">
        <w:rPr>
          <w:rFonts w:ascii="Calibri" w:eastAsia="Calibri" w:hAnsi="Calibri" w:cs="Calibri"/>
          <w:b/>
          <w:color w:val="8064A2" w:themeColor="accent4"/>
          <w:spacing w:val="-2"/>
          <w:position w:val="1"/>
          <w:sz w:val="40"/>
          <w:szCs w:val="40"/>
        </w:rPr>
        <w:t>T</w:t>
      </w:r>
      <w:r w:rsidR="00901886" w:rsidRPr="00317AE1">
        <w:rPr>
          <w:rFonts w:ascii="Calibri" w:eastAsia="Calibri" w:hAnsi="Calibri" w:cs="Calibri"/>
          <w:b/>
          <w:color w:val="8064A2" w:themeColor="accent4"/>
          <w:position w:val="1"/>
          <w:sz w:val="40"/>
          <w:szCs w:val="40"/>
        </w:rPr>
        <w:t>E</w:t>
      </w:r>
      <w:r w:rsidR="00901886" w:rsidRPr="00317AE1">
        <w:rPr>
          <w:rFonts w:ascii="Calibri" w:eastAsia="Calibri" w:hAnsi="Calibri" w:cs="Calibri"/>
          <w:b/>
          <w:color w:val="8064A2" w:themeColor="accent4"/>
          <w:spacing w:val="-1"/>
          <w:position w:val="1"/>
          <w:sz w:val="40"/>
          <w:szCs w:val="40"/>
        </w:rPr>
        <w:t>R</w:t>
      </w:r>
      <w:r w:rsidR="00901886" w:rsidRPr="00317AE1">
        <w:rPr>
          <w:rFonts w:ascii="Calibri" w:eastAsia="Calibri" w:hAnsi="Calibri" w:cs="Calibri"/>
          <w:b/>
          <w:color w:val="8064A2" w:themeColor="accent4"/>
          <w:position w:val="1"/>
          <w:sz w:val="40"/>
          <w:szCs w:val="40"/>
        </w:rPr>
        <w:t>S (</w:t>
      </w:r>
      <w:r w:rsidR="00901886" w:rsidRPr="00317AE1">
        <w:rPr>
          <w:rFonts w:ascii="Calibri" w:eastAsia="Calibri" w:hAnsi="Calibri" w:cs="Calibri"/>
          <w:b/>
          <w:color w:val="8064A2" w:themeColor="accent4"/>
          <w:spacing w:val="-1"/>
          <w:position w:val="1"/>
          <w:sz w:val="40"/>
          <w:szCs w:val="40"/>
        </w:rPr>
        <w:t>2</w:t>
      </w:r>
      <w:r w:rsidR="00901886" w:rsidRPr="00317AE1">
        <w:rPr>
          <w:rFonts w:ascii="Calibri" w:eastAsia="Calibri" w:hAnsi="Calibri" w:cs="Calibri"/>
          <w:b/>
          <w:color w:val="8064A2" w:themeColor="accent4"/>
          <w:position w:val="1"/>
          <w:sz w:val="40"/>
          <w:szCs w:val="40"/>
        </w:rPr>
        <w:t>01</w:t>
      </w:r>
      <w:r w:rsidR="00901886" w:rsidRPr="00317AE1">
        <w:rPr>
          <w:rFonts w:ascii="Calibri" w:eastAsia="Calibri" w:hAnsi="Calibri" w:cs="Calibri"/>
          <w:b/>
          <w:color w:val="8064A2" w:themeColor="accent4"/>
          <w:spacing w:val="1"/>
          <w:position w:val="1"/>
          <w:sz w:val="40"/>
          <w:szCs w:val="40"/>
        </w:rPr>
        <w:t>3</w:t>
      </w:r>
      <w:r w:rsidR="00901886" w:rsidRPr="00317AE1">
        <w:rPr>
          <w:rFonts w:ascii="Calibri" w:eastAsia="Calibri" w:hAnsi="Calibri" w:cs="Calibri"/>
          <w:b/>
          <w:color w:val="8064A2" w:themeColor="accent4"/>
          <w:position w:val="1"/>
          <w:sz w:val="40"/>
          <w:szCs w:val="40"/>
        </w:rPr>
        <w:t>-</w:t>
      </w:r>
      <w:r w:rsidR="00901886" w:rsidRPr="00317AE1">
        <w:rPr>
          <w:rFonts w:ascii="Calibri" w:eastAsia="Calibri" w:hAnsi="Calibri" w:cs="Calibri"/>
          <w:b/>
          <w:color w:val="8064A2" w:themeColor="accent4"/>
          <w:spacing w:val="-2"/>
          <w:position w:val="1"/>
          <w:sz w:val="40"/>
          <w:szCs w:val="40"/>
        </w:rPr>
        <w:t>2</w:t>
      </w:r>
      <w:r w:rsidR="00901886" w:rsidRPr="00317AE1">
        <w:rPr>
          <w:rFonts w:ascii="Calibri" w:eastAsia="Calibri" w:hAnsi="Calibri" w:cs="Calibri"/>
          <w:b/>
          <w:color w:val="8064A2" w:themeColor="accent4"/>
          <w:position w:val="1"/>
          <w:sz w:val="40"/>
          <w:szCs w:val="40"/>
        </w:rPr>
        <w:t>017)</w:t>
      </w:r>
    </w:p>
    <w:p w:rsidR="00044FFC" w:rsidRDefault="00044FFC">
      <w:pPr>
        <w:spacing w:before="8" w:line="260" w:lineRule="exact"/>
        <w:rPr>
          <w:sz w:val="26"/>
          <w:szCs w:val="26"/>
        </w:rPr>
      </w:pPr>
    </w:p>
    <w:tbl>
      <w:tblPr>
        <w:tblW w:w="5383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250"/>
        <w:gridCol w:w="8246"/>
      </w:tblGrid>
      <w:tr w:rsidR="00044FFC" w:rsidTr="00317AE1">
        <w:trPr>
          <w:trHeight w:hRule="exact" w:val="618"/>
        </w:trPr>
        <w:tc>
          <w:tcPr>
            <w:tcW w:w="658" w:type="pct"/>
            <w:shd w:val="clear" w:color="auto" w:fill="92D050"/>
          </w:tcPr>
          <w:p w:rsidR="00044FFC" w:rsidRDefault="00044FFC">
            <w:pPr>
              <w:spacing w:before="2" w:line="180" w:lineRule="exact"/>
              <w:rPr>
                <w:sz w:val="18"/>
                <w:szCs w:val="18"/>
              </w:rPr>
            </w:pPr>
          </w:p>
          <w:p w:rsidR="00044FFC" w:rsidRPr="00CB119E" w:rsidRDefault="00901886">
            <w:pPr>
              <w:ind w:left="209"/>
              <w:rPr>
                <w:rFonts w:ascii="Calibri" w:eastAsia="Calibri" w:hAnsi="Calibri" w:cs="Calibri"/>
                <w:sz w:val="28"/>
                <w:szCs w:val="28"/>
              </w:rPr>
            </w:pPr>
            <w:r w:rsidRPr="00CB119E">
              <w:rPr>
                <w:rFonts w:ascii="Calibri" w:eastAsia="Calibri" w:hAnsi="Calibri" w:cs="Calibri"/>
                <w:b/>
                <w:color w:val="FFFFFF"/>
                <w:spacing w:val="-2"/>
                <w:w w:val="110"/>
                <w:sz w:val="28"/>
                <w:szCs w:val="28"/>
              </w:rPr>
              <w:t>S</w:t>
            </w:r>
            <w:r w:rsidRPr="00CB119E">
              <w:rPr>
                <w:rFonts w:ascii="Calibri" w:eastAsia="Calibri" w:hAnsi="Calibri" w:cs="Calibri"/>
                <w:b/>
                <w:color w:val="FFFFFF"/>
                <w:spacing w:val="-5"/>
                <w:w w:val="110"/>
                <w:sz w:val="28"/>
                <w:szCs w:val="28"/>
              </w:rPr>
              <w:t>r</w:t>
            </w:r>
            <w:r w:rsidRPr="00CB119E">
              <w:rPr>
                <w:rFonts w:ascii="Calibri" w:eastAsia="Calibri" w:hAnsi="Calibri" w:cs="Calibri"/>
                <w:b/>
                <w:color w:val="FFFFFF"/>
                <w:w w:val="110"/>
                <w:sz w:val="28"/>
                <w:szCs w:val="28"/>
              </w:rPr>
              <w:t>.</w:t>
            </w:r>
            <w:r w:rsidRPr="00CB119E">
              <w:rPr>
                <w:rFonts w:ascii="Calibri" w:eastAsia="Calibri" w:hAnsi="Calibri" w:cs="Calibri"/>
                <w:b/>
                <w:color w:val="FFFFFF"/>
                <w:spacing w:val="2"/>
                <w:w w:val="110"/>
                <w:sz w:val="28"/>
                <w:szCs w:val="28"/>
              </w:rPr>
              <w:t>N</w:t>
            </w:r>
            <w:r w:rsidRPr="00CB119E">
              <w:rPr>
                <w:rFonts w:ascii="Calibri" w:eastAsia="Calibri" w:hAnsi="Calibri" w:cs="Calibri"/>
                <w:b/>
                <w:color w:val="FFFFFF"/>
                <w:spacing w:val="-1"/>
                <w:w w:val="110"/>
                <w:sz w:val="28"/>
                <w:szCs w:val="28"/>
              </w:rPr>
              <w:t>o</w:t>
            </w:r>
            <w:r w:rsidRPr="00CB119E">
              <w:rPr>
                <w:rFonts w:ascii="Calibri" w:eastAsia="Calibri" w:hAnsi="Calibri" w:cs="Calibri"/>
                <w:b/>
                <w:color w:val="FFFFFF"/>
                <w:w w:val="110"/>
                <w:sz w:val="28"/>
                <w:szCs w:val="28"/>
              </w:rPr>
              <w:t>.</w:t>
            </w:r>
          </w:p>
        </w:tc>
        <w:tc>
          <w:tcPr>
            <w:tcW w:w="4342" w:type="pct"/>
            <w:shd w:val="clear" w:color="auto" w:fill="92D050"/>
          </w:tcPr>
          <w:p w:rsidR="00044FFC" w:rsidRDefault="00901886">
            <w:pPr>
              <w:spacing w:before="20" w:line="460" w:lineRule="exact"/>
              <w:ind w:left="2547" w:right="2531"/>
              <w:jc w:val="center"/>
              <w:rPr>
                <w:rFonts w:ascii="Calibri" w:eastAsia="Calibri" w:hAnsi="Calibri" w:cs="Calibri"/>
                <w:sz w:val="39"/>
                <w:szCs w:val="39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4"/>
                <w:w w:val="111"/>
                <w:position w:val="1"/>
                <w:sz w:val="39"/>
                <w:szCs w:val="39"/>
              </w:rPr>
              <w:t>CO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w w:val="111"/>
                <w:position w:val="1"/>
                <w:sz w:val="39"/>
                <w:szCs w:val="39"/>
              </w:rPr>
              <w:t>M</w:t>
            </w:r>
            <w:r>
              <w:rPr>
                <w:rFonts w:ascii="Calibri" w:eastAsia="Calibri" w:hAnsi="Calibri" w:cs="Calibri"/>
                <w:b/>
                <w:color w:val="FFFFFF"/>
                <w:spacing w:val="-6"/>
                <w:w w:val="111"/>
                <w:position w:val="1"/>
                <w:sz w:val="39"/>
                <w:szCs w:val="39"/>
              </w:rPr>
              <w:t>PA</w:t>
            </w:r>
            <w:r>
              <w:rPr>
                <w:rFonts w:ascii="Calibri" w:eastAsia="Calibri" w:hAnsi="Calibri" w:cs="Calibri"/>
                <w:b/>
                <w:color w:val="FFFFFF"/>
                <w:spacing w:val="3"/>
                <w:w w:val="111"/>
                <w:position w:val="1"/>
                <w:sz w:val="39"/>
                <w:szCs w:val="39"/>
              </w:rPr>
              <w:t>N</w:t>
            </w:r>
            <w:r>
              <w:rPr>
                <w:rFonts w:ascii="Calibri" w:eastAsia="Calibri" w:hAnsi="Calibri" w:cs="Calibri"/>
                <w:b/>
                <w:color w:val="FFFFFF"/>
                <w:w w:val="111"/>
                <w:position w:val="1"/>
                <w:sz w:val="39"/>
                <w:szCs w:val="39"/>
              </w:rPr>
              <w:t>Y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414" w:right="40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w w:val="110"/>
                <w:sz w:val="22"/>
                <w:szCs w:val="22"/>
              </w:rPr>
              <w:t>1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2"/>
              <w:ind w:left="2784" w:right="2765"/>
              <w:jc w:val="center"/>
              <w:rPr>
                <w:sz w:val="22"/>
                <w:szCs w:val="22"/>
              </w:rPr>
            </w:pPr>
            <w:r w:rsidRPr="0063607B">
              <w:rPr>
                <w:spacing w:val="3"/>
                <w:w w:val="110"/>
                <w:sz w:val="22"/>
                <w:szCs w:val="22"/>
              </w:rPr>
              <w:t>A</w:t>
            </w:r>
            <w:r w:rsidRPr="0063607B">
              <w:rPr>
                <w:w w:val="110"/>
                <w:sz w:val="22"/>
                <w:szCs w:val="22"/>
              </w:rPr>
              <w:t>CC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spacing w:val="3"/>
                <w:w w:val="110"/>
                <w:sz w:val="22"/>
                <w:szCs w:val="22"/>
              </w:rPr>
              <w:t>N</w:t>
            </w:r>
            <w:r w:rsidRPr="0063607B">
              <w:rPr>
                <w:spacing w:val="-2"/>
                <w:w w:val="110"/>
                <w:sz w:val="22"/>
                <w:szCs w:val="22"/>
              </w:rPr>
              <w:t>T</w:t>
            </w:r>
            <w:r w:rsidRPr="0063607B">
              <w:rPr>
                <w:spacing w:val="3"/>
                <w:w w:val="110"/>
                <w:sz w:val="22"/>
                <w:szCs w:val="22"/>
              </w:rPr>
              <w:t>U</w:t>
            </w:r>
            <w:r w:rsidRPr="0063607B">
              <w:rPr>
                <w:w w:val="110"/>
                <w:sz w:val="22"/>
                <w:szCs w:val="22"/>
              </w:rPr>
              <w:t>RE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414" w:right="40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w w:val="110"/>
                <w:sz w:val="22"/>
                <w:szCs w:val="22"/>
              </w:rPr>
              <w:t>2</w:t>
            </w:r>
          </w:p>
        </w:tc>
        <w:tc>
          <w:tcPr>
            <w:tcW w:w="4342" w:type="pct"/>
            <w:shd w:val="clear" w:color="auto" w:fill="C4D69B"/>
          </w:tcPr>
          <w:p w:rsidR="00044FFC" w:rsidRPr="0063607B" w:rsidRDefault="00901886">
            <w:pPr>
              <w:spacing w:before="11"/>
              <w:ind w:left="1677"/>
              <w:rPr>
                <w:sz w:val="22"/>
                <w:szCs w:val="22"/>
              </w:rPr>
            </w:pPr>
            <w:r w:rsidRPr="0063607B">
              <w:rPr>
                <w:spacing w:val="3"/>
                <w:w w:val="110"/>
                <w:sz w:val="22"/>
                <w:szCs w:val="22"/>
              </w:rPr>
              <w:t>A</w:t>
            </w:r>
            <w:r w:rsidRPr="0063607B">
              <w:rPr>
                <w:w w:val="110"/>
                <w:sz w:val="22"/>
                <w:szCs w:val="22"/>
              </w:rPr>
              <w:t>R</w:t>
            </w:r>
            <w:r w:rsidRPr="0063607B">
              <w:rPr>
                <w:spacing w:val="-2"/>
                <w:w w:val="110"/>
                <w:sz w:val="22"/>
                <w:szCs w:val="22"/>
              </w:rPr>
              <w:t>TE</w:t>
            </w:r>
            <w:r w:rsidRPr="0063607B">
              <w:rPr>
                <w:w w:val="110"/>
                <w:sz w:val="22"/>
                <w:szCs w:val="22"/>
              </w:rPr>
              <w:t>CH</w:t>
            </w:r>
            <w:r w:rsidRPr="0063607B">
              <w:rPr>
                <w:spacing w:val="7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3"/>
                <w:w w:val="110"/>
                <w:sz w:val="22"/>
                <w:szCs w:val="22"/>
              </w:rPr>
              <w:t>N</w:t>
            </w:r>
            <w:r w:rsidRPr="0063607B">
              <w:rPr>
                <w:spacing w:val="-7"/>
                <w:w w:val="110"/>
                <w:sz w:val="22"/>
                <w:szCs w:val="22"/>
              </w:rPr>
              <w:t>F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spacing w:val="-7"/>
                <w:w w:val="110"/>
                <w:sz w:val="22"/>
                <w:szCs w:val="22"/>
              </w:rPr>
              <w:t>F</w:t>
            </w:r>
            <w:r w:rsidRPr="0063607B">
              <w:rPr>
                <w:spacing w:val="3"/>
                <w:w w:val="110"/>
                <w:sz w:val="22"/>
                <w:szCs w:val="22"/>
              </w:rPr>
              <w:t>Y</w:t>
            </w:r>
            <w:r w:rsidRPr="0063607B">
              <w:rPr>
                <w:spacing w:val="-7"/>
                <w:w w:val="110"/>
                <w:sz w:val="22"/>
                <w:szCs w:val="22"/>
              </w:rPr>
              <w:t>S</w:t>
            </w:r>
            <w:r w:rsidRPr="0063607B">
              <w:rPr>
                <w:spacing w:val="-2"/>
                <w:w w:val="110"/>
                <w:sz w:val="22"/>
                <w:szCs w:val="22"/>
              </w:rPr>
              <w:t>TE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w w:val="110"/>
                <w:sz w:val="22"/>
                <w:szCs w:val="22"/>
              </w:rPr>
              <w:t>S</w:t>
            </w:r>
            <w:r w:rsidRPr="0063607B">
              <w:rPr>
                <w:spacing w:val="-1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spacing w:val="11"/>
                <w:sz w:val="22"/>
                <w:szCs w:val="22"/>
              </w:rPr>
              <w:t>P</w:t>
            </w:r>
            <w:r w:rsidRPr="0063607B">
              <w:rPr>
                <w:spacing w:val="3"/>
                <w:sz w:val="22"/>
                <w:szCs w:val="22"/>
              </w:rPr>
              <w:t>V</w:t>
            </w:r>
            <w:r w:rsidRPr="0063607B">
              <w:rPr>
                <w:sz w:val="22"/>
                <w:szCs w:val="22"/>
              </w:rPr>
              <w:t>T</w:t>
            </w:r>
            <w:r w:rsidRPr="0063607B">
              <w:rPr>
                <w:spacing w:val="49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LT</w:t>
            </w:r>
            <w:r w:rsidRPr="0063607B">
              <w:rPr>
                <w:w w:val="110"/>
                <w:sz w:val="22"/>
                <w:szCs w:val="22"/>
              </w:rPr>
              <w:t>D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414" w:right="40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w w:val="110"/>
                <w:sz w:val="22"/>
                <w:szCs w:val="22"/>
              </w:rPr>
              <w:t>3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2"/>
              <w:ind w:left="983"/>
              <w:rPr>
                <w:sz w:val="22"/>
                <w:szCs w:val="22"/>
              </w:rPr>
            </w:pPr>
            <w:r w:rsidRPr="0063607B">
              <w:rPr>
                <w:spacing w:val="3"/>
                <w:w w:val="110"/>
                <w:sz w:val="22"/>
                <w:szCs w:val="22"/>
              </w:rPr>
              <w:t>A</w:t>
            </w:r>
            <w:r w:rsidRPr="0063607B">
              <w:rPr>
                <w:w w:val="110"/>
                <w:sz w:val="22"/>
                <w:szCs w:val="22"/>
              </w:rPr>
              <w:t>R</w:t>
            </w:r>
            <w:r w:rsidRPr="0063607B">
              <w:rPr>
                <w:spacing w:val="-2"/>
                <w:w w:val="110"/>
                <w:sz w:val="22"/>
                <w:szCs w:val="22"/>
              </w:rPr>
              <w:t>TE</w:t>
            </w:r>
            <w:r w:rsidRPr="0063607B">
              <w:rPr>
                <w:w w:val="110"/>
                <w:sz w:val="22"/>
                <w:szCs w:val="22"/>
              </w:rPr>
              <w:t>CH</w:t>
            </w:r>
            <w:r w:rsidRPr="0063607B">
              <w:rPr>
                <w:spacing w:val="7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3"/>
                <w:w w:val="110"/>
                <w:sz w:val="22"/>
                <w:szCs w:val="22"/>
              </w:rPr>
              <w:t>N</w:t>
            </w:r>
            <w:r w:rsidRPr="0063607B">
              <w:rPr>
                <w:spacing w:val="-7"/>
                <w:w w:val="110"/>
                <w:sz w:val="22"/>
                <w:szCs w:val="22"/>
              </w:rPr>
              <w:t>F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spacing w:val="-7"/>
                <w:w w:val="110"/>
                <w:sz w:val="22"/>
                <w:szCs w:val="22"/>
              </w:rPr>
              <w:t>S</w:t>
            </w:r>
            <w:r w:rsidRPr="0063607B">
              <w:rPr>
                <w:spacing w:val="3"/>
                <w:w w:val="110"/>
                <w:sz w:val="22"/>
                <w:szCs w:val="22"/>
              </w:rPr>
              <w:t>Y</w:t>
            </w:r>
            <w:r w:rsidRPr="0063607B">
              <w:rPr>
                <w:spacing w:val="-7"/>
                <w:w w:val="110"/>
                <w:sz w:val="22"/>
                <w:szCs w:val="22"/>
              </w:rPr>
              <w:t>S</w:t>
            </w:r>
            <w:r w:rsidRPr="0063607B">
              <w:rPr>
                <w:spacing w:val="-2"/>
                <w:w w:val="110"/>
                <w:sz w:val="22"/>
                <w:szCs w:val="22"/>
              </w:rPr>
              <w:t>TE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w w:val="110"/>
                <w:sz w:val="22"/>
                <w:szCs w:val="22"/>
              </w:rPr>
              <w:t>S</w:t>
            </w:r>
            <w:r w:rsidRPr="0063607B">
              <w:rPr>
                <w:spacing w:val="-1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spacing w:val="11"/>
                <w:sz w:val="22"/>
                <w:szCs w:val="22"/>
              </w:rPr>
              <w:t>P</w:t>
            </w:r>
            <w:r w:rsidRPr="0063607B">
              <w:rPr>
                <w:spacing w:val="3"/>
                <w:sz w:val="22"/>
                <w:szCs w:val="22"/>
              </w:rPr>
              <w:t>V</w:t>
            </w:r>
            <w:r w:rsidRPr="0063607B">
              <w:rPr>
                <w:sz w:val="22"/>
                <w:szCs w:val="22"/>
              </w:rPr>
              <w:t>T</w:t>
            </w:r>
            <w:r w:rsidRPr="0063607B">
              <w:rPr>
                <w:spacing w:val="49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sz w:val="22"/>
                <w:szCs w:val="22"/>
              </w:rPr>
              <w:t>LT</w:t>
            </w:r>
            <w:r w:rsidRPr="0063607B">
              <w:rPr>
                <w:sz w:val="22"/>
                <w:szCs w:val="22"/>
              </w:rPr>
              <w:t>D</w:t>
            </w:r>
            <w:r w:rsidRPr="0063607B">
              <w:rPr>
                <w:spacing w:val="55"/>
                <w:sz w:val="22"/>
                <w:szCs w:val="22"/>
              </w:rPr>
              <w:t xml:space="preserve"> </w:t>
            </w:r>
            <w:r w:rsidRPr="0063607B">
              <w:rPr>
                <w:spacing w:val="3"/>
                <w:sz w:val="22"/>
                <w:szCs w:val="22"/>
              </w:rPr>
              <w:t>N</w:t>
            </w:r>
            <w:r w:rsidRPr="0063607B">
              <w:rPr>
                <w:spacing w:val="-2"/>
                <w:sz w:val="22"/>
                <w:szCs w:val="22"/>
              </w:rPr>
              <w:t>E</w:t>
            </w:r>
            <w:r w:rsidRPr="0063607B">
              <w:rPr>
                <w:sz w:val="22"/>
                <w:szCs w:val="22"/>
              </w:rPr>
              <w:t xml:space="preserve">W </w:t>
            </w:r>
            <w:r w:rsidRPr="0063607B">
              <w:rPr>
                <w:spacing w:val="1"/>
                <w:sz w:val="22"/>
                <w:szCs w:val="22"/>
              </w:rPr>
              <w:t xml:space="preserve"> </w:t>
            </w:r>
            <w:r w:rsidRPr="0063607B">
              <w:rPr>
                <w:spacing w:val="3"/>
                <w:w w:val="110"/>
                <w:sz w:val="22"/>
                <w:szCs w:val="22"/>
              </w:rPr>
              <w:t>D</w:t>
            </w:r>
            <w:r w:rsidRPr="0063607B">
              <w:rPr>
                <w:spacing w:val="-2"/>
                <w:w w:val="110"/>
                <w:sz w:val="22"/>
                <w:szCs w:val="22"/>
              </w:rPr>
              <w:t>EL</w:t>
            </w:r>
            <w:r w:rsidRPr="0063607B">
              <w:rPr>
                <w:spacing w:val="3"/>
                <w:w w:val="110"/>
                <w:sz w:val="22"/>
                <w:szCs w:val="22"/>
              </w:rPr>
              <w:t>H</w:t>
            </w:r>
            <w:r w:rsidRPr="0063607B">
              <w:rPr>
                <w:w w:val="110"/>
                <w:sz w:val="22"/>
                <w:szCs w:val="22"/>
              </w:rPr>
              <w:t>I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414" w:right="40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w w:val="110"/>
                <w:sz w:val="22"/>
                <w:szCs w:val="22"/>
              </w:rPr>
              <w:t>4</w:t>
            </w:r>
          </w:p>
        </w:tc>
        <w:tc>
          <w:tcPr>
            <w:tcW w:w="4342" w:type="pct"/>
            <w:shd w:val="clear" w:color="auto" w:fill="C4D69B"/>
          </w:tcPr>
          <w:p w:rsidR="00044FFC" w:rsidRPr="0063607B" w:rsidRDefault="00901886">
            <w:pPr>
              <w:spacing w:before="11"/>
              <w:ind w:left="2382" w:right="2381"/>
              <w:jc w:val="center"/>
              <w:rPr>
                <w:sz w:val="22"/>
                <w:szCs w:val="22"/>
              </w:rPr>
            </w:pPr>
            <w:r w:rsidRPr="0063607B">
              <w:rPr>
                <w:spacing w:val="3"/>
                <w:w w:val="109"/>
                <w:sz w:val="22"/>
                <w:szCs w:val="22"/>
              </w:rPr>
              <w:t>A</w:t>
            </w:r>
            <w:r w:rsidRPr="0063607B">
              <w:rPr>
                <w:spacing w:val="12"/>
                <w:w w:val="109"/>
                <w:sz w:val="22"/>
                <w:szCs w:val="22"/>
              </w:rPr>
              <w:t>PP</w:t>
            </w:r>
            <w:r w:rsidRPr="0063607B">
              <w:rPr>
                <w:spacing w:val="-2"/>
                <w:w w:val="109"/>
                <w:sz w:val="22"/>
                <w:szCs w:val="22"/>
              </w:rPr>
              <w:t>T</w:t>
            </w:r>
            <w:r w:rsidRPr="0063607B">
              <w:rPr>
                <w:spacing w:val="3"/>
                <w:w w:val="109"/>
                <w:sz w:val="22"/>
                <w:szCs w:val="22"/>
              </w:rPr>
              <w:t>UN</w:t>
            </w:r>
            <w:r w:rsidRPr="0063607B">
              <w:rPr>
                <w:w w:val="109"/>
                <w:sz w:val="22"/>
                <w:szCs w:val="22"/>
              </w:rPr>
              <w:t>IX</w:t>
            </w:r>
            <w:r w:rsidRPr="0063607B">
              <w:rPr>
                <w:spacing w:val="-1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spacing w:val="3"/>
                <w:w w:val="110"/>
                <w:sz w:val="22"/>
                <w:szCs w:val="22"/>
              </w:rPr>
              <w:t>OHA</w:t>
            </w:r>
            <w:r w:rsidRPr="0063607B">
              <w:rPr>
                <w:spacing w:val="-2"/>
                <w:w w:val="110"/>
                <w:sz w:val="22"/>
                <w:szCs w:val="22"/>
              </w:rPr>
              <w:t>L</w:t>
            </w:r>
            <w:r w:rsidRPr="0063607B">
              <w:rPr>
                <w:w w:val="110"/>
                <w:sz w:val="22"/>
                <w:szCs w:val="22"/>
              </w:rPr>
              <w:t>I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414" w:right="40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w w:val="110"/>
                <w:sz w:val="22"/>
                <w:szCs w:val="22"/>
              </w:rPr>
              <w:t>5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1"/>
              <w:ind w:left="2462" w:right="2440"/>
              <w:jc w:val="center"/>
              <w:rPr>
                <w:sz w:val="22"/>
                <w:szCs w:val="22"/>
              </w:rPr>
            </w:pPr>
            <w:r w:rsidRPr="0063607B">
              <w:rPr>
                <w:sz w:val="22"/>
                <w:szCs w:val="22"/>
              </w:rPr>
              <w:t>C</w:t>
            </w:r>
            <w:r w:rsidRPr="0063607B">
              <w:rPr>
                <w:spacing w:val="3"/>
                <w:sz w:val="22"/>
                <w:szCs w:val="22"/>
              </w:rPr>
              <w:t>OD</w:t>
            </w:r>
            <w:r w:rsidRPr="0063607B">
              <w:rPr>
                <w:sz w:val="22"/>
                <w:szCs w:val="22"/>
              </w:rPr>
              <w:t xml:space="preserve">E </w:t>
            </w:r>
            <w:r w:rsidRPr="0063607B">
              <w:rPr>
                <w:spacing w:val="12"/>
                <w:sz w:val="22"/>
                <w:szCs w:val="22"/>
              </w:rPr>
              <w:t xml:space="preserve"> </w:t>
            </w:r>
            <w:r w:rsidRPr="0063607B">
              <w:rPr>
                <w:sz w:val="22"/>
                <w:szCs w:val="22"/>
              </w:rPr>
              <w:t>BR</w:t>
            </w:r>
            <w:r w:rsidRPr="0063607B">
              <w:rPr>
                <w:spacing w:val="-2"/>
                <w:sz w:val="22"/>
                <w:szCs w:val="22"/>
              </w:rPr>
              <w:t>E</w:t>
            </w:r>
            <w:r w:rsidRPr="0063607B">
              <w:rPr>
                <w:sz w:val="22"/>
                <w:szCs w:val="22"/>
              </w:rPr>
              <w:t xml:space="preserve">W </w:t>
            </w:r>
            <w:r w:rsidRPr="0063607B">
              <w:rPr>
                <w:spacing w:val="14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L</w:t>
            </w:r>
            <w:r w:rsidRPr="0063607B">
              <w:rPr>
                <w:spacing w:val="3"/>
                <w:w w:val="110"/>
                <w:sz w:val="22"/>
                <w:szCs w:val="22"/>
              </w:rPr>
              <w:t>A</w:t>
            </w:r>
            <w:r w:rsidRPr="0063607B">
              <w:rPr>
                <w:w w:val="110"/>
                <w:sz w:val="22"/>
                <w:szCs w:val="22"/>
              </w:rPr>
              <w:t>BS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414" w:right="40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w w:val="110"/>
                <w:sz w:val="22"/>
                <w:szCs w:val="22"/>
              </w:rPr>
              <w:t>6</w:t>
            </w:r>
          </w:p>
        </w:tc>
        <w:tc>
          <w:tcPr>
            <w:tcW w:w="4342" w:type="pct"/>
            <w:shd w:val="clear" w:color="auto" w:fill="C4D69B"/>
          </w:tcPr>
          <w:p w:rsidR="00044FFC" w:rsidRPr="0063607B" w:rsidRDefault="00901886">
            <w:pPr>
              <w:spacing w:before="11"/>
              <w:ind w:left="1112"/>
              <w:rPr>
                <w:sz w:val="22"/>
                <w:szCs w:val="22"/>
              </w:rPr>
            </w:pPr>
            <w:r w:rsidRPr="0063607B">
              <w:rPr>
                <w:w w:val="109"/>
                <w:sz w:val="22"/>
                <w:szCs w:val="22"/>
              </w:rPr>
              <w:t>C</w:t>
            </w:r>
            <w:r w:rsidRPr="0063607B">
              <w:rPr>
                <w:spacing w:val="3"/>
                <w:w w:val="109"/>
                <w:sz w:val="22"/>
                <w:szCs w:val="22"/>
              </w:rPr>
              <w:t>A</w:t>
            </w:r>
            <w:r w:rsidRPr="0063607B">
              <w:rPr>
                <w:spacing w:val="-2"/>
                <w:w w:val="109"/>
                <w:sz w:val="22"/>
                <w:szCs w:val="22"/>
              </w:rPr>
              <w:t>T</w:t>
            </w:r>
            <w:r w:rsidRPr="0063607B">
              <w:rPr>
                <w:spacing w:val="3"/>
                <w:w w:val="109"/>
                <w:sz w:val="22"/>
                <w:szCs w:val="22"/>
              </w:rPr>
              <w:t>A</w:t>
            </w:r>
            <w:r w:rsidRPr="0063607B">
              <w:rPr>
                <w:spacing w:val="-2"/>
                <w:w w:val="109"/>
                <w:sz w:val="22"/>
                <w:szCs w:val="22"/>
              </w:rPr>
              <w:t>L</w:t>
            </w:r>
            <w:r w:rsidRPr="0063607B">
              <w:rPr>
                <w:spacing w:val="3"/>
                <w:w w:val="109"/>
                <w:sz w:val="22"/>
                <w:szCs w:val="22"/>
              </w:rPr>
              <w:t>Y</w:t>
            </w:r>
            <w:r w:rsidRPr="0063607B">
              <w:rPr>
                <w:spacing w:val="-7"/>
                <w:w w:val="109"/>
                <w:sz w:val="22"/>
                <w:szCs w:val="22"/>
              </w:rPr>
              <w:t>S</w:t>
            </w:r>
            <w:r w:rsidRPr="0063607B">
              <w:rPr>
                <w:spacing w:val="-2"/>
                <w:w w:val="109"/>
                <w:sz w:val="22"/>
                <w:szCs w:val="22"/>
              </w:rPr>
              <w:t>T</w:t>
            </w:r>
            <w:r w:rsidRPr="0063607B">
              <w:rPr>
                <w:spacing w:val="3"/>
                <w:w w:val="109"/>
                <w:sz w:val="22"/>
                <w:szCs w:val="22"/>
              </w:rPr>
              <w:t>ON</w:t>
            </w:r>
            <w:r w:rsidRPr="0063607B">
              <w:rPr>
                <w:w w:val="109"/>
                <w:sz w:val="22"/>
                <w:szCs w:val="22"/>
              </w:rPr>
              <w:t>E</w:t>
            </w:r>
            <w:r w:rsidRPr="0063607B">
              <w:rPr>
                <w:spacing w:val="18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z w:val="22"/>
                <w:szCs w:val="22"/>
              </w:rPr>
              <w:t>I</w:t>
            </w:r>
            <w:r w:rsidRPr="0063607B">
              <w:rPr>
                <w:spacing w:val="3"/>
                <w:sz w:val="22"/>
                <w:szCs w:val="22"/>
              </w:rPr>
              <w:t>N</w:t>
            </w:r>
            <w:r w:rsidRPr="0063607B">
              <w:rPr>
                <w:spacing w:val="-6"/>
                <w:sz w:val="22"/>
                <w:szCs w:val="22"/>
              </w:rPr>
              <w:t>F</w:t>
            </w:r>
            <w:r w:rsidRPr="0063607B">
              <w:rPr>
                <w:sz w:val="22"/>
                <w:szCs w:val="22"/>
              </w:rPr>
              <w:t xml:space="preserve">O </w:t>
            </w:r>
            <w:r w:rsidRPr="0063607B">
              <w:rPr>
                <w:spacing w:val="8"/>
                <w:sz w:val="22"/>
                <w:szCs w:val="22"/>
              </w:rPr>
              <w:t xml:space="preserve"> </w:t>
            </w:r>
            <w:r w:rsidRPr="0063607B">
              <w:rPr>
                <w:spacing w:val="-7"/>
                <w:w w:val="109"/>
                <w:sz w:val="22"/>
                <w:szCs w:val="22"/>
              </w:rPr>
              <w:t>S</w:t>
            </w:r>
            <w:r w:rsidRPr="0063607B">
              <w:rPr>
                <w:spacing w:val="3"/>
                <w:w w:val="109"/>
                <w:sz w:val="22"/>
                <w:szCs w:val="22"/>
              </w:rPr>
              <w:t>O</w:t>
            </w:r>
            <w:r w:rsidRPr="0063607B">
              <w:rPr>
                <w:spacing w:val="-2"/>
                <w:w w:val="109"/>
                <w:sz w:val="22"/>
                <w:szCs w:val="22"/>
              </w:rPr>
              <w:t>L</w:t>
            </w:r>
            <w:r w:rsidRPr="0063607B">
              <w:rPr>
                <w:spacing w:val="3"/>
                <w:w w:val="109"/>
                <w:sz w:val="22"/>
                <w:szCs w:val="22"/>
              </w:rPr>
              <w:t>U</w:t>
            </w:r>
            <w:r w:rsidRPr="0063607B">
              <w:rPr>
                <w:spacing w:val="-2"/>
                <w:w w:val="109"/>
                <w:sz w:val="22"/>
                <w:szCs w:val="22"/>
              </w:rPr>
              <w:t>T</w:t>
            </w:r>
            <w:r w:rsidRPr="0063607B">
              <w:rPr>
                <w:w w:val="109"/>
                <w:sz w:val="22"/>
                <w:szCs w:val="22"/>
              </w:rPr>
              <w:t>I</w:t>
            </w:r>
            <w:r w:rsidRPr="0063607B">
              <w:rPr>
                <w:spacing w:val="3"/>
                <w:w w:val="109"/>
                <w:sz w:val="22"/>
                <w:szCs w:val="22"/>
              </w:rPr>
              <w:t>ON</w:t>
            </w:r>
            <w:r w:rsidRPr="0063607B">
              <w:rPr>
                <w:w w:val="109"/>
                <w:sz w:val="22"/>
                <w:szCs w:val="22"/>
              </w:rPr>
              <w:t>S</w:t>
            </w:r>
            <w:r w:rsidRPr="0063607B">
              <w:rPr>
                <w:spacing w:val="10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11"/>
                <w:sz w:val="22"/>
                <w:szCs w:val="22"/>
              </w:rPr>
              <w:t>P</w:t>
            </w:r>
            <w:r w:rsidRPr="0063607B">
              <w:rPr>
                <w:spacing w:val="3"/>
                <w:sz w:val="22"/>
                <w:szCs w:val="22"/>
              </w:rPr>
              <w:t>V</w:t>
            </w:r>
            <w:r w:rsidRPr="0063607B">
              <w:rPr>
                <w:sz w:val="22"/>
                <w:szCs w:val="22"/>
              </w:rPr>
              <w:t>T</w:t>
            </w:r>
            <w:r w:rsidRPr="0063607B">
              <w:rPr>
                <w:spacing w:val="49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LT</w:t>
            </w:r>
            <w:r w:rsidRPr="0063607B">
              <w:rPr>
                <w:w w:val="110"/>
                <w:sz w:val="22"/>
                <w:szCs w:val="22"/>
              </w:rPr>
              <w:t>D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414" w:right="40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w w:val="110"/>
                <w:sz w:val="22"/>
                <w:szCs w:val="22"/>
              </w:rPr>
              <w:t>7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1"/>
              <w:ind w:left="1838"/>
              <w:rPr>
                <w:sz w:val="22"/>
                <w:szCs w:val="22"/>
              </w:rPr>
            </w:pPr>
            <w:r w:rsidRPr="0063607B">
              <w:rPr>
                <w:w w:val="110"/>
                <w:sz w:val="22"/>
                <w:szCs w:val="22"/>
              </w:rPr>
              <w:t>C</w:t>
            </w:r>
            <w:r w:rsidRPr="0063607B">
              <w:rPr>
                <w:spacing w:val="3"/>
                <w:w w:val="110"/>
                <w:sz w:val="22"/>
                <w:szCs w:val="22"/>
              </w:rPr>
              <w:t>Y</w:t>
            </w:r>
            <w:r w:rsidRPr="0063607B">
              <w:rPr>
                <w:w w:val="110"/>
                <w:sz w:val="22"/>
                <w:szCs w:val="22"/>
              </w:rPr>
              <w:t>B</w:t>
            </w:r>
            <w:r w:rsidRPr="0063607B">
              <w:rPr>
                <w:spacing w:val="3"/>
                <w:w w:val="110"/>
                <w:sz w:val="22"/>
                <w:szCs w:val="22"/>
              </w:rPr>
              <w:t>A</w:t>
            </w:r>
            <w:r w:rsidRPr="0063607B">
              <w:rPr>
                <w:spacing w:val="-14"/>
                <w:w w:val="110"/>
                <w:sz w:val="22"/>
                <w:szCs w:val="22"/>
              </w:rPr>
              <w:t>G</w:t>
            </w:r>
            <w:r w:rsidRPr="0063607B">
              <w:rPr>
                <w:w w:val="110"/>
                <w:sz w:val="22"/>
                <w:szCs w:val="22"/>
              </w:rPr>
              <w:t>E</w:t>
            </w:r>
            <w:r w:rsidRPr="0063607B">
              <w:rPr>
                <w:spacing w:val="2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spacing w:val="-7"/>
                <w:w w:val="110"/>
                <w:sz w:val="22"/>
                <w:szCs w:val="22"/>
              </w:rPr>
              <w:t>S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spacing w:val="-7"/>
                <w:w w:val="110"/>
                <w:sz w:val="22"/>
                <w:szCs w:val="22"/>
              </w:rPr>
              <w:t>F</w:t>
            </w:r>
            <w:r w:rsidRPr="0063607B">
              <w:rPr>
                <w:spacing w:val="-2"/>
                <w:w w:val="110"/>
                <w:sz w:val="22"/>
                <w:szCs w:val="22"/>
              </w:rPr>
              <w:t>T</w:t>
            </w:r>
            <w:r w:rsidRPr="0063607B">
              <w:rPr>
                <w:spacing w:val="-3"/>
                <w:w w:val="110"/>
                <w:sz w:val="22"/>
                <w:szCs w:val="22"/>
              </w:rPr>
              <w:t>W</w:t>
            </w:r>
            <w:r w:rsidRPr="0063607B">
              <w:rPr>
                <w:spacing w:val="3"/>
                <w:w w:val="110"/>
                <w:sz w:val="22"/>
                <w:szCs w:val="22"/>
              </w:rPr>
              <w:t>A</w:t>
            </w:r>
            <w:r w:rsidRPr="0063607B">
              <w:rPr>
                <w:w w:val="110"/>
                <w:sz w:val="22"/>
                <w:szCs w:val="22"/>
              </w:rPr>
              <w:t>RE</w:t>
            </w:r>
            <w:r w:rsidRPr="0063607B">
              <w:rPr>
                <w:spacing w:val="3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spacing w:val="11"/>
                <w:sz w:val="22"/>
                <w:szCs w:val="22"/>
              </w:rPr>
              <w:t>P</w:t>
            </w:r>
            <w:r w:rsidRPr="0063607B">
              <w:rPr>
                <w:spacing w:val="3"/>
                <w:sz w:val="22"/>
                <w:szCs w:val="22"/>
              </w:rPr>
              <w:t>V</w:t>
            </w:r>
            <w:r w:rsidRPr="0063607B">
              <w:rPr>
                <w:sz w:val="22"/>
                <w:szCs w:val="22"/>
              </w:rPr>
              <w:t>T</w:t>
            </w:r>
            <w:r w:rsidRPr="0063607B">
              <w:rPr>
                <w:spacing w:val="49"/>
                <w:sz w:val="22"/>
                <w:szCs w:val="22"/>
              </w:rPr>
              <w:t xml:space="preserve"> </w:t>
            </w:r>
            <w:r w:rsidRPr="0063607B">
              <w:rPr>
                <w:spacing w:val="11"/>
                <w:w w:val="110"/>
                <w:sz w:val="22"/>
                <w:szCs w:val="22"/>
              </w:rPr>
              <w:t>P</w:t>
            </w:r>
            <w:r w:rsidRPr="0063607B">
              <w:rPr>
                <w:spacing w:val="-2"/>
                <w:w w:val="110"/>
                <w:sz w:val="22"/>
                <w:szCs w:val="22"/>
              </w:rPr>
              <w:t>T</w:t>
            </w:r>
            <w:r w:rsidRPr="0063607B">
              <w:rPr>
                <w:w w:val="110"/>
                <w:sz w:val="22"/>
                <w:szCs w:val="22"/>
              </w:rPr>
              <w:t>D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414" w:right="40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w w:val="110"/>
                <w:sz w:val="22"/>
                <w:szCs w:val="22"/>
              </w:rPr>
              <w:t>8</w:t>
            </w:r>
          </w:p>
        </w:tc>
        <w:tc>
          <w:tcPr>
            <w:tcW w:w="4342" w:type="pct"/>
            <w:shd w:val="clear" w:color="auto" w:fill="C4D69B"/>
          </w:tcPr>
          <w:p w:rsidR="00044FFC" w:rsidRPr="0063607B" w:rsidRDefault="00901886">
            <w:pPr>
              <w:spacing w:before="11"/>
              <w:ind w:left="1967"/>
              <w:rPr>
                <w:sz w:val="22"/>
                <w:szCs w:val="22"/>
              </w:rPr>
            </w:pP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w w:val="110"/>
                <w:sz w:val="22"/>
                <w:szCs w:val="22"/>
              </w:rPr>
              <w:t>C</w:t>
            </w:r>
            <w:r w:rsidRPr="0063607B">
              <w:rPr>
                <w:spacing w:val="-2"/>
                <w:w w:val="110"/>
                <w:sz w:val="22"/>
                <w:szCs w:val="22"/>
              </w:rPr>
              <w:t>LE</w:t>
            </w:r>
            <w:r w:rsidRPr="0063607B">
              <w:rPr>
                <w:w w:val="110"/>
                <w:sz w:val="22"/>
                <w:szCs w:val="22"/>
              </w:rPr>
              <w:t>RX</w:t>
            </w:r>
            <w:r w:rsidRPr="0063607B">
              <w:rPr>
                <w:spacing w:val="-9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spacing w:val="-7"/>
                <w:w w:val="110"/>
                <w:sz w:val="22"/>
                <w:szCs w:val="22"/>
              </w:rPr>
              <w:t>S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w w:val="110"/>
                <w:sz w:val="22"/>
                <w:szCs w:val="22"/>
              </w:rPr>
              <w:t>R</w:t>
            </w:r>
            <w:r w:rsidRPr="0063607B">
              <w:rPr>
                <w:spacing w:val="3"/>
                <w:w w:val="110"/>
                <w:sz w:val="22"/>
                <w:szCs w:val="22"/>
              </w:rPr>
              <w:t>V</w:t>
            </w:r>
            <w:r w:rsidRPr="0063607B">
              <w:rPr>
                <w:w w:val="110"/>
                <w:sz w:val="22"/>
                <w:szCs w:val="22"/>
              </w:rPr>
              <w:t>IC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w w:val="110"/>
                <w:sz w:val="22"/>
                <w:szCs w:val="22"/>
              </w:rPr>
              <w:t>S</w:t>
            </w:r>
            <w:r w:rsidRPr="0063607B">
              <w:rPr>
                <w:spacing w:val="-2"/>
                <w:w w:val="110"/>
                <w:sz w:val="22"/>
                <w:szCs w:val="22"/>
              </w:rPr>
              <w:t xml:space="preserve"> L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3"/>
                <w:w w:val="110"/>
                <w:sz w:val="22"/>
                <w:szCs w:val="22"/>
              </w:rPr>
              <w:t>T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w w:val="110"/>
                <w:sz w:val="22"/>
                <w:szCs w:val="22"/>
              </w:rPr>
              <w:t>D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414" w:right="40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w w:val="110"/>
                <w:sz w:val="22"/>
                <w:szCs w:val="22"/>
              </w:rPr>
              <w:t>9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1"/>
              <w:ind w:left="628"/>
              <w:rPr>
                <w:sz w:val="22"/>
                <w:szCs w:val="22"/>
              </w:rPr>
            </w:pP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w w:val="110"/>
                <w:sz w:val="22"/>
                <w:szCs w:val="22"/>
              </w:rPr>
              <w:t>R</w:t>
            </w:r>
            <w:r w:rsidRPr="0063607B">
              <w:rPr>
                <w:spacing w:val="-7"/>
                <w:w w:val="110"/>
                <w:sz w:val="22"/>
                <w:szCs w:val="22"/>
              </w:rPr>
              <w:t>S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w w:val="110"/>
                <w:sz w:val="22"/>
                <w:szCs w:val="22"/>
              </w:rPr>
              <w:t>N</w:t>
            </w:r>
            <w:r w:rsidRPr="0063607B">
              <w:rPr>
                <w:spacing w:val="8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3"/>
                <w:w w:val="110"/>
                <w:sz w:val="22"/>
                <w:szCs w:val="22"/>
              </w:rPr>
              <w:t>N</w:t>
            </w:r>
            <w:r w:rsidRPr="0063607B">
              <w:rPr>
                <w:spacing w:val="-7"/>
                <w:w w:val="110"/>
                <w:sz w:val="22"/>
                <w:szCs w:val="22"/>
              </w:rPr>
              <w:t>F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w w:val="110"/>
                <w:sz w:val="22"/>
                <w:szCs w:val="22"/>
              </w:rPr>
              <w:t>R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spacing w:val="-2"/>
                <w:w w:val="110"/>
                <w:sz w:val="22"/>
                <w:szCs w:val="22"/>
              </w:rPr>
              <w:t>T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w w:val="110"/>
                <w:sz w:val="22"/>
                <w:szCs w:val="22"/>
              </w:rPr>
              <w:t>N</w:t>
            </w:r>
            <w:r w:rsidRPr="0063607B">
              <w:rPr>
                <w:spacing w:val="7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TE</w:t>
            </w:r>
            <w:r w:rsidRPr="0063607B">
              <w:rPr>
                <w:w w:val="110"/>
                <w:sz w:val="22"/>
                <w:szCs w:val="22"/>
              </w:rPr>
              <w:t>C</w:t>
            </w:r>
            <w:r w:rsidRPr="0063607B">
              <w:rPr>
                <w:spacing w:val="3"/>
                <w:w w:val="110"/>
                <w:sz w:val="22"/>
                <w:szCs w:val="22"/>
              </w:rPr>
              <w:t>HNO</w:t>
            </w:r>
            <w:r w:rsidRPr="0063607B">
              <w:rPr>
                <w:spacing w:val="-2"/>
                <w:w w:val="110"/>
                <w:sz w:val="22"/>
                <w:szCs w:val="22"/>
              </w:rPr>
              <w:t>L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spacing w:val="-14"/>
                <w:w w:val="110"/>
                <w:sz w:val="22"/>
                <w:szCs w:val="22"/>
              </w:rPr>
              <w:t>G</w:t>
            </w:r>
            <w:r w:rsidRPr="0063607B">
              <w:rPr>
                <w:w w:val="110"/>
                <w:sz w:val="22"/>
                <w:szCs w:val="22"/>
              </w:rPr>
              <w:t>Y</w:t>
            </w:r>
            <w:r w:rsidRPr="0063607B">
              <w:rPr>
                <w:spacing w:val="7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spacing w:val="-6"/>
                <w:w w:val="110"/>
                <w:sz w:val="22"/>
                <w:szCs w:val="22"/>
              </w:rPr>
              <w:t>S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spacing w:val="-2"/>
                <w:w w:val="110"/>
                <w:sz w:val="22"/>
                <w:szCs w:val="22"/>
              </w:rPr>
              <w:t>L</w:t>
            </w:r>
            <w:r w:rsidRPr="0063607B">
              <w:rPr>
                <w:spacing w:val="3"/>
                <w:w w:val="110"/>
                <w:sz w:val="22"/>
                <w:szCs w:val="22"/>
              </w:rPr>
              <w:t>U</w:t>
            </w:r>
            <w:r w:rsidRPr="0063607B">
              <w:rPr>
                <w:spacing w:val="-2"/>
                <w:w w:val="110"/>
                <w:sz w:val="22"/>
                <w:szCs w:val="22"/>
              </w:rPr>
              <w:t>T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3"/>
                <w:w w:val="110"/>
                <w:sz w:val="22"/>
                <w:szCs w:val="22"/>
              </w:rPr>
              <w:t>ON</w:t>
            </w:r>
            <w:r w:rsidR="00B74BD9">
              <w:rPr>
                <w:w w:val="110"/>
                <w:sz w:val="22"/>
                <w:szCs w:val="22"/>
              </w:rPr>
              <w:t>S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10</w:t>
            </w:r>
          </w:p>
        </w:tc>
        <w:tc>
          <w:tcPr>
            <w:tcW w:w="4342" w:type="pct"/>
            <w:shd w:val="clear" w:color="auto" w:fill="C4D69B"/>
          </w:tcPr>
          <w:p w:rsidR="00044FFC" w:rsidRPr="0063607B" w:rsidRDefault="00901886">
            <w:pPr>
              <w:spacing w:before="11"/>
              <w:ind w:left="1709"/>
              <w:rPr>
                <w:sz w:val="22"/>
                <w:szCs w:val="22"/>
              </w:rPr>
            </w:pPr>
            <w:r w:rsidRPr="0063607B">
              <w:rPr>
                <w:spacing w:val="-2"/>
                <w:sz w:val="22"/>
                <w:szCs w:val="22"/>
              </w:rPr>
              <w:t>EL</w:t>
            </w:r>
            <w:r w:rsidRPr="0063607B">
              <w:rPr>
                <w:spacing w:val="-13"/>
                <w:sz w:val="22"/>
                <w:szCs w:val="22"/>
              </w:rPr>
              <w:t>G</w:t>
            </w:r>
            <w:r w:rsidRPr="0063607B">
              <w:rPr>
                <w:sz w:val="22"/>
                <w:szCs w:val="22"/>
              </w:rPr>
              <w:t xml:space="preserve">I </w:t>
            </w:r>
            <w:r w:rsidRPr="0063607B">
              <w:rPr>
                <w:spacing w:val="4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spacing w:val="3"/>
                <w:w w:val="110"/>
                <w:sz w:val="22"/>
                <w:szCs w:val="22"/>
              </w:rPr>
              <w:t>QU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11"/>
                <w:w w:val="110"/>
                <w:sz w:val="22"/>
                <w:szCs w:val="22"/>
              </w:rPr>
              <w:t>P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spacing w:val="3"/>
                <w:w w:val="110"/>
                <w:sz w:val="22"/>
                <w:szCs w:val="22"/>
              </w:rPr>
              <w:t>N</w:t>
            </w:r>
            <w:r w:rsidRPr="0063607B">
              <w:rPr>
                <w:spacing w:val="-2"/>
                <w:w w:val="110"/>
                <w:sz w:val="22"/>
                <w:szCs w:val="22"/>
              </w:rPr>
              <w:t>T</w:t>
            </w:r>
            <w:r w:rsidRPr="0063607B">
              <w:rPr>
                <w:spacing w:val="-7"/>
                <w:w w:val="110"/>
                <w:sz w:val="22"/>
                <w:szCs w:val="22"/>
              </w:rPr>
              <w:t>S</w:t>
            </w:r>
            <w:r w:rsidRPr="0063607B">
              <w:rPr>
                <w:w w:val="110"/>
                <w:sz w:val="22"/>
                <w:szCs w:val="22"/>
              </w:rPr>
              <w:t>,</w:t>
            </w:r>
            <w:r w:rsidRPr="0063607B">
              <w:rPr>
                <w:spacing w:val="-9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w w:val="110"/>
                <w:sz w:val="22"/>
                <w:szCs w:val="22"/>
              </w:rPr>
              <w:t>C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w w:val="110"/>
                <w:sz w:val="22"/>
                <w:szCs w:val="22"/>
              </w:rPr>
              <w:t>B</w:t>
            </w:r>
            <w:r w:rsidRPr="0063607B">
              <w:rPr>
                <w:spacing w:val="-2"/>
                <w:w w:val="110"/>
                <w:sz w:val="22"/>
                <w:szCs w:val="22"/>
              </w:rPr>
              <w:t>T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w w:val="110"/>
                <w:sz w:val="22"/>
                <w:szCs w:val="22"/>
              </w:rPr>
              <w:t>RE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11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1"/>
              <w:ind w:left="2048"/>
              <w:rPr>
                <w:sz w:val="22"/>
                <w:szCs w:val="22"/>
              </w:rPr>
            </w:pPr>
            <w:r w:rsidRPr="0063607B">
              <w:rPr>
                <w:spacing w:val="-7"/>
                <w:w w:val="110"/>
                <w:sz w:val="22"/>
                <w:szCs w:val="22"/>
              </w:rPr>
              <w:t>F</w:t>
            </w:r>
            <w:r w:rsidRPr="0063607B">
              <w:rPr>
                <w:w w:val="110"/>
                <w:sz w:val="22"/>
                <w:szCs w:val="22"/>
              </w:rPr>
              <w:t>R</w:t>
            </w:r>
            <w:r w:rsidRPr="0063607B">
              <w:rPr>
                <w:spacing w:val="3"/>
                <w:w w:val="110"/>
                <w:sz w:val="22"/>
                <w:szCs w:val="22"/>
              </w:rPr>
              <w:t>AN</w:t>
            </w:r>
            <w:r w:rsidRPr="0063607B">
              <w:rPr>
                <w:w w:val="110"/>
                <w:sz w:val="22"/>
                <w:szCs w:val="22"/>
              </w:rPr>
              <w:t>C</w:t>
            </w:r>
            <w:r w:rsidRPr="0063607B">
              <w:rPr>
                <w:spacing w:val="3"/>
                <w:w w:val="110"/>
                <w:sz w:val="22"/>
                <w:szCs w:val="22"/>
              </w:rPr>
              <w:t>H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7"/>
                <w:w w:val="110"/>
                <w:sz w:val="22"/>
                <w:szCs w:val="22"/>
              </w:rPr>
              <w:t>S</w:t>
            </w:r>
            <w:r w:rsidRPr="0063607B">
              <w:rPr>
                <w:w w:val="110"/>
                <w:sz w:val="22"/>
                <w:szCs w:val="22"/>
              </w:rPr>
              <w:t>E</w:t>
            </w:r>
            <w:r w:rsidRPr="0063607B">
              <w:rPr>
                <w:spacing w:val="2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sz w:val="22"/>
                <w:szCs w:val="22"/>
              </w:rPr>
              <w:t>I</w:t>
            </w:r>
            <w:r w:rsidRPr="0063607B">
              <w:rPr>
                <w:spacing w:val="3"/>
                <w:sz w:val="22"/>
                <w:szCs w:val="22"/>
              </w:rPr>
              <w:t>ND</w:t>
            </w:r>
            <w:r w:rsidRPr="0063607B">
              <w:rPr>
                <w:sz w:val="22"/>
                <w:szCs w:val="22"/>
              </w:rPr>
              <w:t xml:space="preserve">IA </w:t>
            </w:r>
            <w:r w:rsidRPr="0063607B">
              <w:rPr>
                <w:spacing w:val="19"/>
                <w:sz w:val="22"/>
                <w:szCs w:val="22"/>
              </w:rPr>
              <w:t xml:space="preserve"> </w:t>
            </w:r>
            <w:r w:rsidRPr="0063607B">
              <w:rPr>
                <w:spacing w:val="-13"/>
                <w:w w:val="110"/>
                <w:sz w:val="22"/>
                <w:szCs w:val="22"/>
              </w:rPr>
              <w:t>G</w:t>
            </w:r>
            <w:r w:rsidRPr="0063607B">
              <w:rPr>
                <w:w w:val="110"/>
                <w:sz w:val="22"/>
                <w:szCs w:val="22"/>
              </w:rPr>
              <w:t>R</w:t>
            </w:r>
            <w:r w:rsidRPr="0063607B">
              <w:rPr>
                <w:spacing w:val="3"/>
                <w:w w:val="110"/>
                <w:sz w:val="22"/>
                <w:szCs w:val="22"/>
              </w:rPr>
              <w:t>OU</w:t>
            </w:r>
            <w:r w:rsidRPr="0063607B">
              <w:rPr>
                <w:w w:val="110"/>
                <w:sz w:val="22"/>
                <w:szCs w:val="22"/>
              </w:rPr>
              <w:t>P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12</w:t>
            </w:r>
          </w:p>
        </w:tc>
        <w:tc>
          <w:tcPr>
            <w:tcW w:w="4342" w:type="pct"/>
            <w:shd w:val="clear" w:color="auto" w:fill="C4D69B"/>
          </w:tcPr>
          <w:p w:rsidR="00044FFC" w:rsidRPr="0063607B" w:rsidRDefault="00901886">
            <w:pPr>
              <w:spacing w:before="11"/>
              <w:ind w:left="1612"/>
              <w:rPr>
                <w:sz w:val="22"/>
                <w:szCs w:val="22"/>
              </w:rPr>
            </w:pPr>
            <w:r w:rsidRPr="0063607B">
              <w:rPr>
                <w:spacing w:val="3"/>
                <w:w w:val="109"/>
                <w:sz w:val="22"/>
                <w:szCs w:val="22"/>
              </w:rPr>
              <w:t>H</w:t>
            </w:r>
            <w:r w:rsidRPr="0063607B">
              <w:rPr>
                <w:spacing w:val="-2"/>
                <w:w w:val="109"/>
                <w:sz w:val="22"/>
                <w:szCs w:val="22"/>
              </w:rPr>
              <w:t>E</w:t>
            </w:r>
            <w:r w:rsidRPr="0063607B">
              <w:rPr>
                <w:spacing w:val="-3"/>
                <w:w w:val="109"/>
                <w:sz w:val="22"/>
                <w:szCs w:val="22"/>
              </w:rPr>
              <w:t>W</w:t>
            </w:r>
            <w:r w:rsidRPr="0063607B">
              <w:rPr>
                <w:spacing w:val="-2"/>
                <w:w w:val="109"/>
                <w:sz w:val="22"/>
                <w:szCs w:val="22"/>
              </w:rPr>
              <w:t>LET</w:t>
            </w:r>
            <w:r w:rsidRPr="0063607B">
              <w:rPr>
                <w:w w:val="109"/>
                <w:sz w:val="22"/>
                <w:szCs w:val="22"/>
              </w:rPr>
              <w:t>T</w:t>
            </w:r>
            <w:r w:rsidRPr="0063607B">
              <w:rPr>
                <w:spacing w:val="13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12"/>
                <w:w w:val="109"/>
                <w:sz w:val="22"/>
                <w:szCs w:val="22"/>
              </w:rPr>
              <w:t>P</w:t>
            </w:r>
            <w:r w:rsidRPr="0063607B">
              <w:rPr>
                <w:spacing w:val="3"/>
                <w:w w:val="109"/>
                <w:sz w:val="22"/>
                <w:szCs w:val="22"/>
              </w:rPr>
              <w:t>A</w:t>
            </w:r>
            <w:r w:rsidRPr="0063607B">
              <w:rPr>
                <w:w w:val="109"/>
                <w:sz w:val="22"/>
                <w:szCs w:val="22"/>
              </w:rPr>
              <w:t>C</w:t>
            </w:r>
            <w:r w:rsidRPr="0063607B">
              <w:rPr>
                <w:spacing w:val="3"/>
                <w:w w:val="109"/>
                <w:sz w:val="22"/>
                <w:szCs w:val="22"/>
              </w:rPr>
              <w:t>KA</w:t>
            </w:r>
            <w:r w:rsidRPr="0063607B">
              <w:rPr>
                <w:w w:val="109"/>
                <w:sz w:val="22"/>
                <w:szCs w:val="22"/>
              </w:rPr>
              <w:t>RD</w:t>
            </w:r>
            <w:r w:rsidRPr="0063607B">
              <w:rPr>
                <w:spacing w:val="16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spacing w:val="3"/>
                <w:w w:val="110"/>
                <w:sz w:val="22"/>
                <w:szCs w:val="22"/>
              </w:rPr>
              <w:t>N</w:t>
            </w:r>
            <w:r w:rsidRPr="0063607B">
              <w:rPr>
                <w:spacing w:val="-2"/>
                <w:w w:val="110"/>
                <w:sz w:val="22"/>
                <w:szCs w:val="22"/>
              </w:rPr>
              <w:t>TE</w:t>
            </w:r>
            <w:r w:rsidRPr="0063607B">
              <w:rPr>
                <w:w w:val="110"/>
                <w:sz w:val="22"/>
                <w:szCs w:val="22"/>
              </w:rPr>
              <w:t>R</w:t>
            </w:r>
            <w:r w:rsidRPr="0063607B">
              <w:rPr>
                <w:spacing w:val="11"/>
                <w:w w:val="110"/>
                <w:sz w:val="22"/>
                <w:szCs w:val="22"/>
              </w:rPr>
              <w:t>P</w:t>
            </w:r>
            <w:r w:rsidRPr="0063607B">
              <w:rPr>
                <w:w w:val="110"/>
                <w:sz w:val="22"/>
                <w:szCs w:val="22"/>
              </w:rPr>
              <w:t>RI</w:t>
            </w:r>
            <w:r w:rsidRPr="0063607B">
              <w:rPr>
                <w:spacing w:val="-6"/>
                <w:w w:val="110"/>
                <w:sz w:val="22"/>
                <w:szCs w:val="22"/>
              </w:rPr>
              <w:t>S</w:t>
            </w:r>
            <w:r w:rsidRPr="0063607B">
              <w:rPr>
                <w:w w:val="110"/>
                <w:sz w:val="22"/>
                <w:szCs w:val="22"/>
              </w:rPr>
              <w:t>E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13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1"/>
              <w:ind w:left="2478" w:right="2482"/>
              <w:jc w:val="center"/>
              <w:rPr>
                <w:sz w:val="22"/>
                <w:szCs w:val="22"/>
              </w:rPr>
            </w:pP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3"/>
                <w:w w:val="110"/>
                <w:sz w:val="22"/>
                <w:szCs w:val="22"/>
              </w:rPr>
              <w:t>N</w:t>
            </w:r>
            <w:r w:rsidRPr="0063607B">
              <w:rPr>
                <w:spacing w:val="-7"/>
                <w:w w:val="110"/>
                <w:sz w:val="22"/>
                <w:szCs w:val="22"/>
              </w:rPr>
              <w:t>F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spacing w:val="-7"/>
                <w:w w:val="110"/>
                <w:sz w:val="22"/>
                <w:szCs w:val="22"/>
              </w:rPr>
              <w:t>S</w:t>
            </w:r>
            <w:r w:rsidRPr="0063607B">
              <w:rPr>
                <w:spacing w:val="3"/>
                <w:w w:val="110"/>
                <w:sz w:val="22"/>
                <w:szCs w:val="22"/>
              </w:rPr>
              <w:t>Y</w:t>
            </w:r>
            <w:r w:rsidRPr="0063607B">
              <w:rPr>
                <w:w w:val="110"/>
                <w:sz w:val="22"/>
                <w:szCs w:val="22"/>
              </w:rPr>
              <w:t>S</w:t>
            </w:r>
            <w:r w:rsidRPr="0063607B">
              <w:rPr>
                <w:spacing w:val="-2"/>
                <w:w w:val="110"/>
                <w:sz w:val="22"/>
                <w:szCs w:val="22"/>
              </w:rPr>
              <w:t xml:space="preserve"> L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3"/>
                <w:w w:val="110"/>
                <w:sz w:val="22"/>
                <w:szCs w:val="22"/>
              </w:rPr>
              <w:t>T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w w:val="110"/>
                <w:sz w:val="22"/>
                <w:szCs w:val="22"/>
              </w:rPr>
              <w:t>D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14</w:t>
            </w:r>
          </w:p>
        </w:tc>
        <w:tc>
          <w:tcPr>
            <w:tcW w:w="4342" w:type="pct"/>
            <w:shd w:val="clear" w:color="auto" w:fill="C4D69B"/>
          </w:tcPr>
          <w:p w:rsidR="00044FFC" w:rsidRPr="0063607B" w:rsidRDefault="00901886">
            <w:pPr>
              <w:spacing w:before="11"/>
              <w:ind w:left="1548"/>
              <w:rPr>
                <w:sz w:val="22"/>
                <w:szCs w:val="22"/>
              </w:rPr>
            </w:pPr>
            <w:r w:rsidRPr="0063607B">
              <w:rPr>
                <w:spacing w:val="2"/>
                <w:sz w:val="22"/>
                <w:szCs w:val="22"/>
              </w:rPr>
              <w:t>J</w:t>
            </w:r>
            <w:r w:rsidRPr="0063607B">
              <w:rPr>
                <w:spacing w:val="3"/>
                <w:sz w:val="22"/>
                <w:szCs w:val="22"/>
              </w:rPr>
              <w:t>A</w:t>
            </w:r>
            <w:r w:rsidRPr="0063607B">
              <w:rPr>
                <w:sz w:val="22"/>
                <w:szCs w:val="22"/>
              </w:rPr>
              <w:t xml:space="preserve">RO </w:t>
            </w:r>
            <w:r w:rsidRPr="0063607B">
              <w:rPr>
                <w:spacing w:val="12"/>
                <w:sz w:val="22"/>
                <w:szCs w:val="22"/>
              </w:rPr>
              <w:t xml:space="preserve"> 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3"/>
                <w:w w:val="110"/>
                <w:sz w:val="22"/>
                <w:szCs w:val="22"/>
              </w:rPr>
              <w:t>N</w:t>
            </w:r>
            <w:r w:rsidRPr="0063607B">
              <w:rPr>
                <w:spacing w:val="-7"/>
                <w:w w:val="110"/>
                <w:sz w:val="22"/>
                <w:szCs w:val="22"/>
              </w:rPr>
              <w:t>S</w:t>
            </w:r>
            <w:r w:rsidRPr="0063607B">
              <w:rPr>
                <w:spacing w:val="-2"/>
                <w:w w:val="110"/>
                <w:sz w:val="22"/>
                <w:szCs w:val="22"/>
              </w:rPr>
              <w:t>T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3"/>
                <w:w w:val="110"/>
                <w:sz w:val="22"/>
                <w:szCs w:val="22"/>
              </w:rPr>
              <w:t>T</w:t>
            </w:r>
            <w:r w:rsidRPr="0063607B">
              <w:rPr>
                <w:spacing w:val="3"/>
                <w:w w:val="110"/>
                <w:sz w:val="22"/>
                <w:szCs w:val="22"/>
              </w:rPr>
              <w:t>U</w:t>
            </w:r>
            <w:r w:rsidRPr="0063607B">
              <w:rPr>
                <w:spacing w:val="-2"/>
                <w:w w:val="110"/>
                <w:sz w:val="22"/>
                <w:szCs w:val="22"/>
              </w:rPr>
              <w:t>T</w:t>
            </w:r>
            <w:r w:rsidRPr="0063607B">
              <w:rPr>
                <w:w w:val="110"/>
                <w:sz w:val="22"/>
                <w:szCs w:val="22"/>
              </w:rPr>
              <w:t>E</w:t>
            </w:r>
            <w:r w:rsidRPr="0063607B">
              <w:rPr>
                <w:spacing w:val="2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spacing w:val="3"/>
                <w:sz w:val="22"/>
                <w:szCs w:val="22"/>
              </w:rPr>
              <w:t>O</w:t>
            </w:r>
            <w:r w:rsidRPr="0063607B">
              <w:rPr>
                <w:sz w:val="22"/>
                <w:szCs w:val="22"/>
              </w:rPr>
              <w:t>F</w:t>
            </w:r>
            <w:r w:rsidRPr="0063607B">
              <w:rPr>
                <w:spacing w:val="31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TE</w:t>
            </w:r>
            <w:r w:rsidRPr="0063607B">
              <w:rPr>
                <w:w w:val="110"/>
                <w:sz w:val="22"/>
                <w:szCs w:val="22"/>
              </w:rPr>
              <w:t>C</w:t>
            </w:r>
            <w:r w:rsidRPr="0063607B">
              <w:rPr>
                <w:spacing w:val="3"/>
                <w:w w:val="110"/>
                <w:sz w:val="22"/>
                <w:szCs w:val="22"/>
              </w:rPr>
              <w:t>HNO</w:t>
            </w:r>
            <w:r w:rsidRPr="0063607B">
              <w:rPr>
                <w:spacing w:val="-2"/>
                <w:w w:val="110"/>
                <w:sz w:val="22"/>
                <w:szCs w:val="22"/>
              </w:rPr>
              <w:t>L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spacing w:val="-13"/>
                <w:w w:val="110"/>
                <w:sz w:val="22"/>
                <w:szCs w:val="22"/>
              </w:rPr>
              <w:t>G</w:t>
            </w:r>
            <w:r w:rsidRPr="0063607B">
              <w:rPr>
                <w:w w:val="110"/>
                <w:sz w:val="22"/>
                <w:szCs w:val="22"/>
              </w:rPr>
              <w:t>Y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15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1"/>
              <w:ind w:left="2672" w:right="2669"/>
              <w:jc w:val="center"/>
              <w:rPr>
                <w:sz w:val="22"/>
                <w:szCs w:val="22"/>
              </w:rPr>
            </w:pPr>
            <w:r w:rsidRPr="0063607B">
              <w:rPr>
                <w:spacing w:val="2"/>
                <w:sz w:val="22"/>
                <w:szCs w:val="22"/>
              </w:rPr>
              <w:t>J</w:t>
            </w:r>
            <w:r w:rsidRPr="0063607B">
              <w:rPr>
                <w:sz w:val="22"/>
                <w:szCs w:val="22"/>
              </w:rPr>
              <w:t xml:space="preserve">CBL </w:t>
            </w:r>
            <w:r w:rsidRPr="0063607B">
              <w:rPr>
                <w:spacing w:val="3"/>
                <w:sz w:val="22"/>
                <w:szCs w:val="22"/>
              </w:rPr>
              <w:t xml:space="preserve"> </w:t>
            </w:r>
            <w:r w:rsidRPr="0063607B">
              <w:rPr>
                <w:spacing w:val="11"/>
                <w:w w:val="110"/>
                <w:sz w:val="22"/>
                <w:szCs w:val="22"/>
              </w:rPr>
              <w:t>P</w:t>
            </w:r>
            <w:r w:rsidRPr="0063607B">
              <w:rPr>
                <w:spacing w:val="3"/>
                <w:w w:val="110"/>
                <w:sz w:val="22"/>
                <w:szCs w:val="22"/>
              </w:rPr>
              <w:t>V</w:t>
            </w:r>
            <w:r w:rsidRPr="0063607B">
              <w:rPr>
                <w:spacing w:val="-2"/>
                <w:w w:val="110"/>
                <w:sz w:val="22"/>
                <w:szCs w:val="22"/>
              </w:rPr>
              <w:t>T</w:t>
            </w:r>
            <w:r w:rsidRPr="0063607B">
              <w:rPr>
                <w:spacing w:val="4"/>
                <w:w w:val="110"/>
                <w:sz w:val="22"/>
                <w:szCs w:val="22"/>
              </w:rPr>
              <w:t>.</w:t>
            </w:r>
            <w:r w:rsidRPr="0063607B">
              <w:rPr>
                <w:spacing w:val="-2"/>
                <w:w w:val="110"/>
                <w:sz w:val="22"/>
                <w:szCs w:val="22"/>
              </w:rPr>
              <w:t>L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w w:val="110"/>
                <w:sz w:val="22"/>
                <w:szCs w:val="22"/>
              </w:rPr>
              <w:t>T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16</w:t>
            </w:r>
          </w:p>
        </w:tc>
        <w:tc>
          <w:tcPr>
            <w:tcW w:w="4342" w:type="pct"/>
            <w:shd w:val="clear" w:color="auto" w:fill="C4D69B"/>
          </w:tcPr>
          <w:p w:rsidR="00044FFC" w:rsidRPr="0063607B" w:rsidRDefault="00901886">
            <w:pPr>
              <w:spacing w:before="11"/>
              <w:ind w:left="1967"/>
              <w:rPr>
                <w:sz w:val="22"/>
                <w:szCs w:val="22"/>
              </w:rPr>
            </w:pPr>
            <w:r w:rsidRPr="0063607B">
              <w:rPr>
                <w:spacing w:val="2"/>
                <w:w w:val="109"/>
                <w:sz w:val="22"/>
                <w:szCs w:val="22"/>
              </w:rPr>
              <w:t>J</w:t>
            </w:r>
            <w:r w:rsidRPr="0063607B">
              <w:rPr>
                <w:spacing w:val="-2"/>
                <w:w w:val="109"/>
                <w:sz w:val="22"/>
                <w:szCs w:val="22"/>
              </w:rPr>
              <w:t>E</w:t>
            </w:r>
            <w:r w:rsidRPr="0063607B">
              <w:rPr>
                <w:w w:val="109"/>
                <w:sz w:val="22"/>
                <w:szCs w:val="22"/>
              </w:rPr>
              <w:t>R</w:t>
            </w:r>
            <w:r w:rsidRPr="0063607B">
              <w:rPr>
                <w:spacing w:val="3"/>
                <w:w w:val="109"/>
                <w:sz w:val="22"/>
                <w:szCs w:val="22"/>
              </w:rPr>
              <w:t>ONON</w:t>
            </w:r>
            <w:r w:rsidRPr="0063607B">
              <w:rPr>
                <w:w w:val="109"/>
                <w:sz w:val="22"/>
                <w:szCs w:val="22"/>
              </w:rPr>
              <w:t>E</w:t>
            </w:r>
            <w:r w:rsidRPr="0063607B">
              <w:rPr>
                <w:spacing w:val="12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TE</w:t>
            </w:r>
            <w:r w:rsidRPr="0063607B">
              <w:rPr>
                <w:w w:val="110"/>
                <w:sz w:val="22"/>
                <w:szCs w:val="22"/>
              </w:rPr>
              <w:t>C</w:t>
            </w:r>
            <w:r w:rsidRPr="0063607B">
              <w:rPr>
                <w:spacing w:val="3"/>
                <w:w w:val="110"/>
                <w:sz w:val="22"/>
                <w:szCs w:val="22"/>
              </w:rPr>
              <w:t>HNO</w:t>
            </w:r>
            <w:r w:rsidRPr="0063607B">
              <w:rPr>
                <w:spacing w:val="-2"/>
                <w:w w:val="110"/>
                <w:sz w:val="22"/>
                <w:szCs w:val="22"/>
              </w:rPr>
              <w:t>L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spacing w:val="-13"/>
                <w:w w:val="110"/>
                <w:sz w:val="22"/>
                <w:szCs w:val="22"/>
              </w:rPr>
              <w:t>G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3"/>
                <w:w w:val="110"/>
                <w:sz w:val="22"/>
                <w:szCs w:val="22"/>
              </w:rPr>
              <w:t>E</w:t>
            </w:r>
            <w:r w:rsidRPr="0063607B">
              <w:rPr>
                <w:w w:val="110"/>
                <w:sz w:val="22"/>
                <w:szCs w:val="22"/>
              </w:rPr>
              <w:t>S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17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1"/>
              <w:ind w:left="1693"/>
              <w:rPr>
                <w:sz w:val="22"/>
                <w:szCs w:val="22"/>
              </w:rPr>
            </w:pPr>
            <w:r w:rsidRPr="0063607B">
              <w:rPr>
                <w:spacing w:val="-5"/>
                <w:w w:val="109"/>
                <w:sz w:val="22"/>
                <w:szCs w:val="22"/>
              </w:rPr>
              <w:t>M</w:t>
            </w:r>
            <w:r w:rsidRPr="0063607B">
              <w:rPr>
                <w:spacing w:val="3"/>
                <w:w w:val="109"/>
                <w:sz w:val="22"/>
                <w:szCs w:val="22"/>
              </w:rPr>
              <w:t>A</w:t>
            </w:r>
            <w:r w:rsidRPr="0063607B">
              <w:rPr>
                <w:w w:val="109"/>
                <w:sz w:val="22"/>
                <w:szCs w:val="22"/>
              </w:rPr>
              <w:t>R</w:t>
            </w:r>
            <w:r w:rsidRPr="0063607B">
              <w:rPr>
                <w:spacing w:val="-7"/>
                <w:w w:val="109"/>
                <w:sz w:val="22"/>
                <w:szCs w:val="22"/>
              </w:rPr>
              <w:t>S</w:t>
            </w:r>
            <w:r w:rsidRPr="0063607B">
              <w:rPr>
                <w:spacing w:val="3"/>
                <w:w w:val="109"/>
                <w:sz w:val="22"/>
                <w:szCs w:val="22"/>
              </w:rPr>
              <w:t>HA</w:t>
            </w:r>
            <w:r w:rsidRPr="0063607B">
              <w:rPr>
                <w:spacing w:val="-2"/>
                <w:w w:val="109"/>
                <w:sz w:val="22"/>
                <w:szCs w:val="22"/>
              </w:rPr>
              <w:t>L</w:t>
            </w:r>
            <w:r w:rsidRPr="0063607B">
              <w:rPr>
                <w:w w:val="109"/>
                <w:sz w:val="22"/>
                <w:szCs w:val="22"/>
              </w:rPr>
              <w:t>L</w:t>
            </w:r>
            <w:r w:rsidRPr="0063607B">
              <w:rPr>
                <w:spacing w:val="14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-5"/>
                <w:w w:val="109"/>
                <w:sz w:val="22"/>
                <w:szCs w:val="22"/>
              </w:rPr>
              <w:t>M</w:t>
            </w:r>
            <w:r w:rsidRPr="0063607B">
              <w:rPr>
                <w:spacing w:val="3"/>
                <w:w w:val="109"/>
                <w:sz w:val="22"/>
                <w:szCs w:val="22"/>
              </w:rPr>
              <w:t>A</w:t>
            </w:r>
            <w:r w:rsidRPr="0063607B">
              <w:rPr>
                <w:w w:val="109"/>
                <w:sz w:val="22"/>
                <w:szCs w:val="22"/>
              </w:rPr>
              <w:t>C</w:t>
            </w:r>
            <w:r w:rsidRPr="0063607B">
              <w:rPr>
                <w:spacing w:val="3"/>
                <w:w w:val="109"/>
                <w:sz w:val="22"/>
                <w:szCs w:val="22"/>
              </w:rPr>
              <w:t>H</w:t>
            </w:r>
            <w:r w:rsidRPr="0063607B">
              <w:rPr>
                <w:w w:val="109"/>
                <w:sz w:val="22"/>
                <w:szCs w:val="22"/>
              </w:rPr>
              <w:t>I</w:t>
            </w:r>
            <w:r w:rsidRPr="0063607B">
              <w:rPr>
                <w:spacing w:val="3"/>
                <w:w w:val="109"/>
                <w:sz w:val="22"/>
                <w:szCs w:val="22"/>
              </w:rPr>
              <w:t>N</w:t>
            </w:r>
            <w:r w:rsidRPr="0063607B">
              <w:rPr>
                <w:spacing w:val="-2"/>
                <w:w w:val="109"/>
                <w:sz w:val="22"/>
                <w:szCs w:val="22"/>
              </w:rPr>
              <w:t>E</w:t>
            </w:r>
            <w:r w:rsidRPr="0063607B">
              <w:rPr>
                <w:w w:val="109"/>
                <w:sz w:val="22"/>
                <w:szCs w:val="22"/>
              </w:rPr>
              <w:t>S</w:t>
            </w:r>
            <w:r w:rsidRPr="0063607B">
              <w:rPr>
                <w:spacing w:val="9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11"/>
                <w:w w:val="110"/>
                <w:sz w:val="22"/>
                <w:szCs w:val="22"/>
              </w:rPr>
              <w:t>P</w:t>
            </w:r>
            <w:r w:rsidRPr="0063607B">
              <w:rPr>
                <w:spacing w:val="3"/>
                <w:w w:val="110"/>
                <w:sz w:val="22"/>
                <w:szCs w:val="22"/>
              </w:rPr>
              <w:t>V</w:t>
            </w:r>
            <w:r w:rsidRPr="0063607B">
              <w:rPr>
                <w:spacing w:val="-2"/>
                <w:w w:val="110"/>
                <w:sz w:val="22"/>
                <w:szCs w:val="22"/>
              </w:rPr>
              <w:t>T</w:t>
            </w:r>
            <w:r w:rsidRPr="0063607B">
              <w:rPr>
                <w:spacing w:val="4"/>
                <w:w w:val="110"/>
                <w:sz w:val="22"/>
                <w:szCs w:val="22"/>
              </w:rPr>
              <w:t>.</w:t>
            </w:r>
            <w:r w:rsidRPr="0063607B">
              <w:rPr>
                <w:spacing w:val="-2"/>
                <w:w w:val="110"/>
                <w:sz w:val="22"/>
                <w:szCs w:val="22"/>
              </w:rPr>
              <w:t>LT</w:t>
            </w:r>
            <w:r w:rsidRPr="0063607B">
              <w:rPr>
                <w:w w:val="110"/>
                <w:sz w:val="22"/>
                <w:szCs w:val="22"/>
              </w:rPr>
              <w:t>D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18</w:t>
            </w:r>
          </w:p>
        </w:tc>
        <w:tc>
          <w:tcPr>
            <w:tcW w:w="4342" w:type="pct"/>
            <w:shd w:val="clear" w:color="auto" w:fill="C4D69B"/>
          </w:tcPr>
          <w:p w:rsidR="00044FFC" w:rsidRPr="0063607B" w:rsidRDefault="00901886">
            <w:pPr>
              <w:spacing w:before="11"/>
              <w:ind w:left="2096"/>
              <w:rPr>
                <w:sz w:val="22"/>
                <w:szCs w:val="22"/>
              </w:rPr>
            </w:pPr>
            <w:r w:rsidRPr="0063607B">
              <w:rPr>
                <w:spacing w:val="3"/>
                <w:sz w:val="22"/>
                <w:szCs w:val="22"/>
              </w:rPr>
              <w:t>O</w:t>
            </w:r>
            <w:r w:rsidRPr="0063607B">
              <w:rPr>
                <w:sz w:val="22"/>
                <w:szCs w:val="22"/>
              </w:rPr>
              <w:t>M</w:t>
            </w:r>
            <w:r w:rsidRPr="0063607B">
              <w:rPr>
                <w:spacing w:val="39"/>
                <w:sz w:val="22"/>
                <w:szCs w:val="22"/>
              </w:rPr>
              <w:t xml:space="preserve"> </w:t>
            </w:r>
            <w:r w:rsidRPr="0063607B">
              <w:rPr>
                <w:w w:val="110"/>
                <w:sz w:val="22"/>
                <w:szCs w:val="22"/>
              </w:rPr>
              <w:t>C</w:t>
            </w:r>
            <w:r w:rsidRPr="0063607B">
              <w:rPr>
                <w:spacing w:val="3"/>
                <w:w w:val="110"/>
                <w:sz w:val="22"/>
                <w:szCs w:val="22"/>
              </w:rPr>
              <w:t>A</w:t>
            </w:r>
            <w:r w:rsidRPr="0063607B">
              <w:rPr>
                <w:w w:val="110"/>
                <w:sz w:val="22"/>
                <w:szCs w:val="22"/>
              </w:rPr>
              <w:t>R</w:t>
            </w:r>
            <w:r w:rsidRPr="0063607B">
              <w:rPr>
                <w:spacing w:val="-2"/>
                <w:w w:val="110"/>
                <w:sz w:val="22"/>
                <w:szCs w:val="22"/>
              </w:rPr>
              <w:t>EE</w:t>
            </w:r>
            <w:r w:rsidRPr="0063607B">
              <w:rPr>
                <w:w w:val="110"/>
                <w:sz w:val="22"/>
                <w:szCs w:val="22"/>
              </w:rPr>
              <w:t>RS</w:t>
            </w:r>
            <w:r w:rsidRPr="0063607B">
              <w:rPr>
                <w:spacing w:val="-1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L</w:t>
            </w:r>
            <w:r w:rsidRPr="0063607B">
              <w:rPr>
                <w:spacing w:val="3"/>
                <w:w w:val="110"/>
                <w:sz w:val="22"/>
                <w:szCs w:val="22"/>
              </w:rPr>
              <w:t>UDH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3"/>
                <w:w w:val="110"/>
                <w:sz w:val="22"/>
                <w:szCs w:val="22"/>
              </w:rPr>
              <w:t>AN</w:t>
            </w:r>
            <w:r w:rsidRPr="0063607B">
              <w:rPr>
                <w:w w:val="110"/>
                <w:sz w:val="22"/>
                <w:szCs w:val="22"/>
              </w:rPr>
              <w:t>A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19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1"/>
              <w:ind w:left="2817" w:right="2820"/>
              <w:jc w:val="center"/>
              <w:rPr>
                <w:sz w:val="22"/>
                <w:szCs w:val="22"/>
              </w:rPr>
            </w:pPr>
            <w:r w:rsidRPr="0063607B">
              <w:rPr>
                <w:sz w:val="22"/>
                <w:szCs w:val="22"/>
              </w:rPr>
              <w:t xml:space="preserve">RICH </w:t>
            </w:r>
            <w:r w:rsidRPr="0063607B">
              <w:rPr>
                <w:spacing w:val="9"/>
                <w:sz w:val="22"/>
                <w:szCs w:val="22"/>
              </w:rPr>
              <w:t xml:space="preserve"> 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3"/>
                <w:w w:val="110"/>
                <w:sz w:val="22"/>
                <w:szCs w:val="22"/>
              </w:rPr>
              <w:t>N</w:t>
            </w:r>
            <w:r w:rsidRPr="0063607B">
              <w:rPr>
                <w:spacing w:val="-6"/>
                <w:w w:val="110"/>
                <w:sz w:val="22"/>
                <w:szCs w:val="22"/>
              </w:rPr>
              <w:t>F</w:t>
            </w:r>
            <w:r w:rsidRPr="0063607B">
              <w:rPr>
                <w:w w:val="110"/>
                <w:sz w:val="22"/>
                <w:szCs w:val="22"/>
              </w:rPr>
              <w:t>RA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20</w:t>
            </w:r>
          </w:p>
        </w:tc>
        <w:tc>
          <w:tcPr>
            <w:tcW w:w="4342" w:type="pct"/>
            <w:shd w:val="clear" w:color="auto" w:fill="C4D69B"/>
          </w:tcPr>
          <w:p w:rsidR="00044FFC" w:rsidRPr="0063607B" w:rsidRDefault="00901886">
            <w:pPr>
              <w:spacing w:before="11"/>
              <w:ind w:left="2096"/>
              <w:rPr>
                <w:sz w:val="22"/>
                <w:szCs w:val="22"/>
              </w:rPr>
            </w:pPr>
            <w:r w:rsidRPr="0063607B">
              <w:rPr>
                <w:sz w:val="22"/>
                <w:szCs w:val="22"/>
              </w:rPr>
              <w:t>R</w:t>
            </w:r>
            <w:r w:rsidRPr="0063607B">
              <w:rPr>
                <w:spacing w:val="3"/>
                <w:sz w:val="22"/>
                <w:szCs w:val="22"/>
              </w:rPr>
              <w:t>D</w:t>
            </w:r>
            <w:r w:rsidRPr="0063607B">
              <w:rPr>
                <w:sz w:val="22"/>
                <w:szCs w:val="22"/>
              </w:rPr>
              <w:t>C</w:t>
            </w:r>
            <w:r w:rsidRPr="0063607B">
              <w:rPr>
                <w:spacing w:val="54"/>
                <w:sz w:val="22"/>
                <w:szCs w:val="22"/>
              </w:rPr>
              <w:t xml:space="preserve"> </w:t>
            </w:r>
            <w:r w:rsidRPr="0063607B">
              <w:rPr>
                <w:w w:val="109"/>
                <w:sz w:val="22"/>
                <w:szCs w:val="22"/>
              </w:rPr>
              <w:t>C</w:t>
            </w:r>
            <w:r w:rsidRPr="0063607B">
              <w:rPr>
                <w:spacing w:val="3"/>
                <w:w w:val="109"/>
                <w:sz w:val="22"/>
                <w:szCs w:val="22"/>
              </w:rPr>
              <w:t>ON</w:t>
            </w:r>
            <w:r w:rsidRPr="0063607B">
              <w:rPr>
                <w:w w:val="109"/>
                <w:sz w:val="22"/>
                <w:szCs w:val="22"/>
              </w:rPr>
              <w:t>CR</w:t>
            </w:r>
            <w:r w:rsidRPr="0063607B">
              <w:rPr>
                <w:spacing w:val="-2"/>
                <w:w w:val="109"/>
                <w:sz w:val="22"/>
                <w:szCs w:val="22"/>
              </w:rPr>
              <w:t>ET</w:t>
            </w:r>
            <w:r w:rsidRPr="0063607B">
              <w:rPr>
                <w:w w:val="109"/>
                <w:sz w:val="22"/>
                <w:szCs w:val="22"/>
              </w:rPr>
              <w:t>E</w:t>
            </w:r>
            <w:r w:rsidRPr="0063607B">
              <w:rPr>
                <w:spacing w:val="13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L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3"/>
                <w:w w:val="110"/>
                <w:sz w:val="22"/>
                <w:szCs w:val="22"/>
              </w:rPr>
              <w:t>T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w w:val="110"/>
                <w:sz w:val="22"/>
                <w:szCs w:val="22"/>
              </w:rPr>
              <w:t>D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21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1"/>
              <w:ind w:left="1241"/>
              <w:rPr>
                <w:sz w:val="22"/>
                <w:szCs w:val="22"/>
              </w:rPr>
            </w:pPr>
            <w:r w:rsidRPr="0063607B">
              <w:rPr>
                <w:spacing w:val="-6"/>
                <w:sz w:val="22"/>
                <w:szCs w:val="22"/>
              </w:rPr>
              <w:t>S</w:t>
            </w:r>
            <w:r w:rsidRPr="0063607B">
              <w:rPr>
                <w:spacing w:val="3"/>
                <w:sz w:val="22"/>
                <w:szCs w:val="22"/>
              </w:rPr>
              <w:t>A</w:t>
            </w:r>
            <w:r w:rsidRPr="0063607B">
              <w:rPr>
                <w:sz w:val="22"/>
                <w:szCs w:val="22"/>
              </w:rPr>
              <w:t>I</w:t>
            </w:r>
            <w:r w:rsidRPr="0063607B">
              <w:rPr>
                <w:spacing w:val="3"/>
                <w:sz w:val="22"/>
                <w:szCs w:val="22"/>
              </w:rPr>
              <w:t>N</w:t>
            </w:r>
            <w:r w:rsidRPr="0063607B">
              <w:rPr>
                <w:sz w:val="22"/>
                <w:szCs w:val="22"/>
              </w:rPr>
              <w:t xml:space="preserve">T </w:t>
            </w:r>
            <w:r w:rsidRPr="0063607B">
              <w:rPr>
                <w:spacing w:val="17"/>
                <w:sz w:val="22"/>
                <w:szCs w:val="22"/>
              </w:rPr>
              <w:t xml:space="preserve"> </w:t>
            </w:r>
            <w:r w:rsidRPr="0063607B">
              <w:rPr>
                <w:spacing w:val="-14"/>
                <w:w w:val="110"/>
                <w:sz w:val="22"/>
                <w:szCs w:val="22"/>
              </w:rPr>
              <w:t>G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w w:val="110"/>
                <w:sz w:val="22"/>
                <w:szCs w:val="22"/>
              </w:rPr>
              <w:t>B</w:t>
            </w:r>
            <w:r w:rsidRPr="0063607B">
              <w:rPr>
                <w:spacing w:val="3"/>
                <w:w w:val="110"/>
                <w:sz w:val="22"/>
                <w:szCs w:val="22"/>
              </w:rPr>
              <w:t>A</w:t>
            </w:r>
            <w:r w:rsidRPr="0063607B">
              <w:rPr>
                <w:w w:val="110"/>
                <w:sz w:val="22"/>
                <w:szCs w:val="22"/>
              </w:rPr>
              <w:t>IN</w:t>
            </w:r>
            <w:r w:rsidRPr="0063607B">
              <w:rPr>
                <w:spacing w:val="7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sz w:val="22"/>
                <w:szCs w:val="22"/>
              </w:rPr>
              <w:t>I</w:t>
            </w:r>
            <w:r w:rsidRPr="0063607B">
              <w:rPr>
                <w:spacing w:val="3"/>
                <w:sz w:val="22"/>
                <w:szCs w:val="22"/>
              </w:rPr>
              <w:t>ND</w:t>
            </w:r>
            <w:r w:rsidRPr="0063607B">
              <w:rPr>
                <w:sz w:val="22"/>
                <w:szCs w:val="22"/>
              </w:rPr>
              <w:t xml:space="preserve">IA </w:t>
            </w:r>
            <w:r w:rsidRPr="0063607B">
              <w:rPr>
                <w:spacing w:val="19"/>
                <w:sz w:val="22"/>
                <w:szCs w:val="22"/>
              </w:rPr>
              <w:t xml:space="preserve"> </w:t>
            </w:r>
            <w:r w:rsidRPr="0063607B">
              <w:rPr>
                <w:spacing w:val="12"/>
                <w:w w:val="109"/>
                <w:sz w:val="22"/>
                <w:szCs w:val="22"/>
              </w:rPr>
              <w:t>P</w:t>
            </w:r>
            <w:r w:rsidRPr="0063607B">
              <w:rPr>
                <w:w w:val="109"/>
                <w:sz w:val="22"/>
                <w:szCs w:val="22"/>
              </w:rPr>
              <w:t>RI</w:t>
            </w:r>
            <w:r w:rsidRPr="0063607B">
              <w:rPr>
                <w:spacing w:val="3"/>
                <w:w w:val="109"/>
                <w:sz w:val="22"/>
                <w:szCs w:val="22"/>
              </w:rPr>
              <w:t>VA</w:t>
            </w:r>
            <w:r w:rsidRPr="0063607B">
              <w:rPr>
                <w:spacing w:val="-2"/>
                <w:w w:val="109"/>
                <w:sz w:val="22"/>
                <w:szCs w:val="22"/>
              </w:rPr>
              <w:t>T</w:t>
            </w:r>
            <w:r w:rsidRPr="0063607B">
              <w:rPr>
                <w:w w:val="109"/>
                <w:sz w:val="22"/>
                <w:szCs w:val="22"/>
              </w:rPr>
              <w:t>E</w:t>
            </w:r>
            <w:r w:rsidRPr="0063607B">
              <w:rPr>
                <w:spacing w:val="10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L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3"/>
                <w:w w:val="110"/>
                <w:sz w:val="22"/>
                <w:szCs w:val="22"/>
              </w:rPr>
              <w:t>T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w w:val="110"/>
                <w:sz w:val="22"/>
                <w:szCs w:val="22"/>
              </w:rPr>
              <w:t>D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22</w:t>
            </w:r>
          </w:p>
        </w:tc>
        <w:tc>
          <w:tcPr>
            <w:tcW w:w="4342" w:type="pct"/>
            <w:shd w:val="clear" w:color="auto" w:fill="C4D69B"/>
          </w:tcPr>
          <w:p w:rsidR="00044FFC" w:rsidRPr="0063607B" w:rsidRDefault="00901886">
            <w:pPr>
              <w:spacing w:before="11"/>
              <w:ind w:left="1918"/>
              <w:rPr>
                <w:sz w:val="22"/>
                <w:szCs w:val="22"/>
              </w:rPr>
            </w:pPr>
            <w:r w:rsidRPr="0063607B">
              <w:rPr>
                <w:spacing w:val="-7"/>
                <w:w w:val="109"/>
                <w:sz w:val="22"/>
                <w:szCs w:val="22"/>
              </w:rPr>
              <w:t>S</w:t>
            </w:r>
            <w:r w:rsidRPr="0063607B">
              <w:rPr>
                <w:spacing w:val="3"/>
                <w:w w:val="109"/>
                <w:sz w:val="22"/>
                <w:szCs w:val="22"/>
              </w:rPr>
              <w:t>A</w:t>
            </w:r>
            <w:r w:rsidRPr="0063607B">
              <w:rPr>
                <w:spacing w:val="12"/>
                <w:w w:val="109"/>
                <w:sz w:val="22"/>
                <w:szCs w:val="22"/>
              </w:rPr>
              <w:t>P</w:t>
            </w:r>
            <w:r w:rsidRPr="0063607B">
              <w:rPr>
                <w:w w:val="109"/>
                <w:sz w:val="22"/>
                <w:szCs w:val="22"/>
              </w:rPr>
              <w:t>I</w:t>
            </w:r>
            <w:r w:rsidRPr="0063607B">
              <w:rPr>
                <w:spacing w:val="-3"/>
                <w:w w:val="109"/>
                <w:sz w:val="22"/>
                <w:szCs w:val="22"/>
              </w:rPr>
              <w:t>E</w:t>
            </w:r>
            <w:r w:rsidRPr="0063607B">
              <w:rPr>
                <w:spacing w:val="3"/>
                <w:w w:val="109"/>
                <w:sz w:val="22"/>
                <w:szCs w:val="22"/>
              </w:rPr>
              <w:t>N</w:t>
            </w:r>
            <w:r w:rsidRPr="0063607B">
              <w:rPr>
                <w:w w:val="109"/>
                <w:sz w:val="22"/>
                <w:szCs w:val="22"/>
              </w:rPr>
              <w:t>T</w:t>
            </w:r>
            <w:r w:rsidRPr="0063607B">
              <w:rPr>
                <w:spacing w:val="10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-14"/>
                <w:w w:val="109"/>
                <w:sz w:val="22"/>
                <w:szCs w:val="22"/>
              </w:rPr>
              <w:t>G</w:t>
            </w:r>
            <w:r w:rsidRPr="0063607B">
              <w:rPr>
                <w:spacing w:val="-2"/>
                <w:w w:val="109"/>
                <w:sz w:val="22"/>
                <w:szCs w:val="22"/>
              </w:rPr>
              <w:t>L</w:t>
            </w:r>
            <w:r w:rsidRPr="0063607B">
              <w:rPr>
                <w:spacing w:val="3"/>
                <w:w w:val="109"/>
                <w:sz w:val="22"/>
                <w:szCs w:val="22"/>
              </w:rPr>
              <w:t>O</w:t>
            </w:r>
            <w:r w:rsidRPr="0063607B">
              <w:rPr>
                <w:w w:val="109"/>
                <w:sz w:val="22"/>
                <w:szCs w:val="22"/>
              </w:rPr>
              <w:t>B</w:t>
            </w:r>
            <w:r w:rsidRPr="0063607B">
              <w:rPr>
                <w:spacing w:val="3"/>
                <w:w w:val="109"/>
                <w:sz w:val="22"/>
                <w:szCs w:val="22"/>
              </w:rPr>
              <w:t>A</w:t>
            </w:r>
            <w:r w:rsidRPr="0063607B">
              <w:rPr>
                <w:w w:val="109"/>
                <w:sz w:val="22"/>
                <w:szCs w:val="22"/>
              </w:rPr>
              <w:t>L</w:t>
            </w:r>
            <w:r w:rsidRPr="0063607B">
              <w:rPr>
                <w:spacing w:val="12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spacing w:val="3"/>
                <w:w w:val="110"/>
                <w:sz w:val="22"/>
                <w:szCs w:val="22"/>
              </w:rPr>
              <w:t>A</w:t>
            </w:r>
            <w:r w:rsidRPr="0063607B">
              <w:rPr>
                <w:w w:val="110"/>
                <w:sz w:val="22"/>
                <w:szCs w:val="22"/>
              </w:rPr>
              <w:t>R</w:t>
            </w:r>
            <w:r w:rsidRPr="0063607B">
              <w:rPr>
                <w:spacing w:val="3"/>
                <w:w w:val="110"/>
                <w:sz w:val="22"/>
                <w:szCs w:val="22"/>
              </w:rPr>
              <w:t>K</w:t>
            </w:r>
            <w:r w:rsidRPr="0063607B">
              <w:rPr>
                <w:spacing w:val="-2"/>
                <w:w w:val="110"/>
                <w:sz w:val="22"/>
                <w:szCs w:val="22"/>
              </w:rPr>
              <w:t>ET</w:t>
            </w:r>
            <w:r w:rsidRPr="0063607B">
              <w:rPr>
                <w:w w:val="110"/>
                <w:sz w:val="22"/>
                <w:szCs w:val="22"/>
              </w:rPr>
              <w:t>S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23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1"/>
              <w:ind w:left="2575" w:right="2579"/>
              <w:jc w:val="center"/>
              <w:rPr>
                <w:sz w:val="22"/>
                <w:szCs w:val="22"/>
              </w:rPr>
            </w:pPr>
            <w:r w:rsidRPr="0063607B">
              <w:rPr>
                <w:spacing w:val="-6"/>
                <w:sz w:val="22"/>
                <w:szCs w:val="22"/>
              </w:rPr>
              <w:t>S</w:t>
            </w:r>
            <w:r w:rsidRPr="0063607B">
              <w:rPr>
                <w:spacing w:val="-5"/>
                <w:sz w:val="22"/>
                <w:szCs w:val="22"/>
              </w:rPr>
              <w:t>M</w:t>
            </w:r>
            <w:r w:rsidRPr="0063607B">
              <w:rPr>
                <w:sz w:val="22"/>
                <w:szCs w:val="22"/>
              </w:rPr>
              <w:t>L</w:t>
            </w:r>
            <w:r w:rsidRPr="0063607B">
              <w:rPr>
                <w:spacing w:val="52"/>
                <w:sz w:val="22"/>
                <w:szCs w:val="22"/>
              </w:rPr>
              <w:t xml:space="preserve"> </w:t>
            </w:r>
            <w:r w:rsidRPr="0063607B">
              <w:rPr>
                <w:sz w:val="22"/>
                <w:szCs w:val="22"/>
              </w:rPr>
              <w:t>I</w:t>
            </w:r>
            <w:r w:rsidRPr="0063607B">
              <w:rPr>
                <w:spacing w:val="-6"/>
                <w:sz w:val="22"/>
                <w:szCs w:val="22"/>
              </w:rPr>
              <w:t>S</w:t>
            </w:r>
            <w:r w:rsidRPr="0063607B">
              <w:rPr>
                <w:spacing w:val="3"/>
                <w:sz w:val="22"/>
                <w:szCs w:val="22"/>
              </w:rPr>
              <w:t>U</w:t>
            </w:r>
            <w:r w:rsidRPr="0063607B">
              <w:rPr>
                <w:spacing w:val="-2"/>
                <w:sz w:val="22"/>
                <w:szCs w:val="22"/>
              </w:rPr>
              <w:t>Z</w:t>
            </w:r>
            <w:r w:rsidRPr="0063607B">
              <w:rPr>
                <w:sz w:val="22"/>
                <w:szCs w:val="22"/>
              </w:rPr>
              <w:t xml:space="preserve">U </w:t>
            </w:r>
            <w:r w:rsidRPr="0063607B">
              <w:rPr>
                <w:spacing w:val="22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LT</w:t>
            </w:r>
            <w:r w:rsidRPr="0063607B">
              <w:rPr>
                <w:spacing w:val="3"/>
                <w:w w:val="110"/>
                <w:sz w:val="22"/>
                <w:szCs w:val="22"/>
              </w:rPr>
              <w:t>D</w:t>
            </w:r>
            <w:r w:rsidRPr="0063607B">
              <w:rPr>
                <w:w w:val="110"/>
                <w:sz w:val="22"/>
                <w:szCs w:val="22"/>
              </w:rPr>
              <w:t>.</w:t>
            </w:r>
          </w:p>
        </w:tc>
      </w:tr>
      <w:tr w:rsidR="00044FFC" w:rsidTr="00317AE1">
        <w:trPr>
          <w:trHeight w:hRule="exact" w:val="353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24</w:t>
            </w:r>
          </w:p>
        </w:tc>
        <w:tc>
          <w:tcPr>
            <w:tcW w:w="4342" w:type="pct"/>
            <w:shd w:val="clear" w:color="auto" w:fill="C4D69B"/>
          </w:tcPr>
          <w:p w:rsidR="00044FFC" w:rsidRPr="0063607B" w:rsidRDefault="00901886">
            <w:pPr>
              <w:spacing w:before="11"/>
              <w:ind w:left="2720" w:right="2715"/>
              <w:jc w:val="center"/>
              <w:rPr>
                <w:sz w:val="22"/>
                <w:szCs w:val="22"/>
              </w:rPr>
            </w:pPr>
            <w:r w:rsidRPr="0063607B">
              <w:rPr>
                <w:spacing w:val="-6"/>
                <w:sz w:val="22"/>
                <w:szCs w:val="22"/>
              </w:rPr>
              <w:t>S</w:t>
            </w:r>
            <w:r w:rsidRPr="0063607B">
              <w:rPr>
                <w:spacing w:val="-3"/>
                <w:sz w:val="22"/>
                <w:szCs w:val="22"/>
              </w:rPr>
              <w:t>W</w:t>
            </w:r>
            <w:r w:rsidRPr="0063607B">
              <w:rPr>
                <w:sz w:val="22"/>
                <w:szCs w:val="22"/>
              </w:rPr>
              <w:t>I</w:t>
            </w:r>
            <w:r w:rsidRPr="0063607B">
              <w:rPr>
                <w:spacing w:val="10"/>
                <w:sz w:val="22"/>
                <w:szCs w:val="22"/>
              </w:rPr>
              <w:t>P</w:t>
            </w:r>
            <w:r w:rsidRPr="0063607B">
              <w:rPr>
                <w:sz w:val="22"/>
                <w:szCs w:val="22"/>
              </w:rPr>
              <w:t xml:space="preserve">E </w:t>
            </w:r>
            <w:r w:rsidRPr="0063607B">
              <w:rPr>
                <w:spacing w:val="18"/>
                <w:sz w:val="22"/>
                <w:szCs w:val="22"/>
              </w:rPr>
              <w:t xml:space="preserve"> </w:t>
            </w:r>
            <w:r w:rsidRPr="0063607B">
              <w:rPr>
                <w:w w:val="110"/>
                <w:sz w:val="22"/>
                <w:szCs w:val="22"/>
              </w:rPr>
              <w:t>C</w:t>
            </w:r>
            <w:r w:rsidRPr="0063607B">
              <w:rPr>
                <w:spacing w:val="3"/>
                <w:w w:val="110"/>
                <w:sz w:val="22"/>
                <w:szCs w:val="22"/>
              </w:rPr>
              <w:t>U</w:t>
            </w:r>
            <w:r w:rsidRPr="0063607B">
              <w:rPr>
                <w:w w:val="110"/>
                <w:sz w:val="22"/>
                <w:szCs w:val="22"/>
              </w:rPr>
              <w:t>B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w w:val="110"/>
                <w:sz w:val="22"/>
                <w:szCs w:val="22"/>
              </w:rPr>
              <w:t>S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25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1"/>
              <w:ind w:left="2398" w:right="2383"/>
              <w:jc w:val="center"/>
              <w:rPr>
                <w:sz w:val="22"/>
                <w:szCs w:val="22"/>
              </w:rPr>
            </w:pPr>
            <w:r w:rsidRPr="0063607B">
              <w:rPr>
                <w:spacing w:val="-2"/>
                <w:w w:val="110"/>
                <w:sz w:val="22"/>
                <w:szCs w:val="22"/>
              </w:rPr>
              <w:t>T</w:t>
            </w:r>
            <w:r w:rsidRPr="0063607B">
              <w:rPr>
                <w:spacing w:val="3"/>
                <w:w w:val="110"/>
                <w:sz w:val="22"/>
                <w:szCs w:val="22"/>
              </w:rPr>
              <w:t>H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w w:val="110"/>
                <w:sz w:val="22"/>
                <w:szCs w:val="22"/>
              </w:rPr>
              <w:t>R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spacing w:val="3"/>
                <w:w w:val="110"/>
                <w:sz w:val="22"/>
                <w:szCs w:val="22"/>
              </w:rPr>
              <w:t>A</w:t>
            </w:r>
            <w:r w:rsidRPr="0063607B">
              <w:rPr>
                <w:w w:val="110"/>
                <w:sz w:val="22"/>
                <w:szCs w:val="22"/>
              </w:rPr>
              <w:t>X</w:t>
            </w:r>
            <w:r w:rsidRPr="0063607B">
              <w:rPr>
                <w:spacing w:val="-9"/>
                <w:w w:val="110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L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5"/>
                <w:w w:val="110"/>
                <w:sz w:val="22"/>
                <w:szCs w:val="22"/>
              </w:rPr>
              <w:t>M</w:t>
            </w:r>
            <w:r w:rsidRPr="0063607B">
              <w:rPr>
                <w:w w:val="110"/>
                <w:sz w:val="22"/>
                <w:szCs w:val="22"/>
              </w:rPr>
              <w:t>I</w:t>
            </w:r>
            <w:r w:rsidRPr="0063607B">
              <w:rPr>
                <w:spacing w:val="-3"/>
                <w:w w:val="110"/>
                <w:sz w:val="22"/>
                <w:szCs w:val="22"/>
              </w:rPr>
              <w:t>T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w w:val="110"/>
                <w:sz w:val="22"/>
                <w:szCs w:val="22"/>
              </w:rPr>
              <w:t>D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26</w:t>
            </w:r>
          </w:p>
        </w:tc>
        <w:tc>
          <w:tcPr>
            <w:tcW w:w="4342" w:type="pct"/>
            <w:shd w:val="clear" w:color="auto" w:fill="C4D69B"/>
          </w:tcPr>
          <w:p w:rsidR="00044FFC" w:rsidRPr="0063607B" w:rsidRDefault="00901886">
            <w:pPr>
              <w:spacing w:before="11"/>
              <w:ind w:left="1951"/>
              <w:rPr>
                <w:sz w:val="22"/>
                <w:szCs w:val="22"/>
              </w:rPr>
            </w:pPr>
            <w:r w:rsidRPr="0063607B">
              <w:rPr>
                <w:spacing w:val="3"/>
                <w:w w:val="109"/>
                <w:sz w:val="22"/>
                <w:szCs w:val="22"/>
              </w:rPr>
              <w:t>VA</w:t>
            </w:r>
            <w:r w:rsidRPr="0063607B">
              <w:rPr>
                <w:w w:val="109"/>
                <w:sz w:val="22"/>
                <w:szCs w:val="22"/>
              </w:rPr>
              <w:t>R</w:t>
            </w:r>
            <w:r w:rsidRPr="0063607B">
              <w:rPr>
                <w:spacing w:val="3"/>
                <w:w w:val="109"/>
                <w:sz w:val="22"/>
                <w:szCs w:val="22"/>
              </w:rPr>
              <w:t>DH</w:t>
            </w:r>
            <w:r w:rsidRPr="0063607B">
              <w:rPr>
                <w:spacing w:val="-5"/>
                <w:w w:val="109"/>
                <w:sz w:val="22"/>
                <w:szCs w:val="22"/>
              </w:rPr>
              <w:t>M</w:t>
            </w:r>
            <w:r w:rsidRPr="0063607B">
              <w:rPr>
                <w:spacing w:val="3"/>
                <w:w w:val="109"/>
                <w:sz w:val="22"/>
                <w:szCs w:val="22"/>
              </w:rPr>
              <w:t>A</w:t>
            </w:r>
            <w:r w:rsidRPr="0063607B">
              <w:rPr>
                <w:w w:val="109"/>
                <w:sz w:val="22"/>
                <w:szCs w:val="22"/>
              </w:rPr>
              <w:t>N</w:t>
            </w:r>
            <w:r w:rsidRPr="0063607B">
              <w:rPr>
                <w:spacing w:val="19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09"/>
                <w:sz w:val="22"/>
                <w:szCs w:val="22"/>
              </w:rPr>
              <w:t>TE</w:t>
            </w:r>
            <w:r w:rsidRPr="0063607B">
              <w:rPr>
                <w:spacing w:val="-14"/>
                <w:w w:val="109"/>
                <w:sz w:val="22"/>
                <w:szCs w:val="22"/>
              </w:rPr>
              <w:t>X</w:t>
            </w:r>
            <w:r w:rsidRPr="0063607B">
              <w:rPr>
                <w:spacing w:val="-2"/>
                <w:w w:val="109"/>
                <w:sz w:val="22"/>
                <w:szCs w:val="22"/>
              </w:rPr>
              <w:t>T</w:t>
            </w:r>
            <w:r w:rsidRPr="0063607B">
              <w:rPr>
                <w:w w:val="109"/>
                <w:sz w:val="22"/>
                <w:szCs w:val="22"/>
              </w:rPr>
              <w:t>I</w:t>
            </w:r>
            <w:r w:rsidRPr="0063607B">
              <w:rPr>
                <w:spacing w:val="-3"/>
                <w:w w:val="109"/>
                <w:sz w:val="22"/>
                <w:szCs w:val="22"/>
              </w:rPr>
              <w:t>L</w:t>
            </w:r>
            <w:r w:rsidRPr="0063607B">
              <w:rPr>
                <w:spacing w:val="-2"/>
                <w:w w:val="109"/>
                <w:sz w:val="22"/>
                <w:szCs w:val="22"/>
              </w:rPr>
              <w:t>E</w:t>
            </w:r>
            <w:r w:rsidRPr="0063607B">
              <w:rPr>
                <w:w w:val="109"/>
                <w:sz w:val="22"/>
                <w:szCs w:val="22"/>
              </w:rPr>
              <w:t>S</w:t>
            </w:r>
            <w:r w:rsidRPr="0063607B">
              <w:rPr>
                <w:spacing w:val="10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w w:val="110"/>
                <w:sz w:val="22"/>
                <w:szCs w:val="22"/>
              </w:rPr>
              <w:t>LT</w:t>
            </w:r>
            <w:r w:rsidRPr="0063607B">
              <w:rPr>
                <w:spacing w:val="3"/>
                <w:w w:val="110"/>
                <w:sz w:val="22"/>
                <w:szCs w:val="22"/>
              </w:rPr>
              <w:t>D</w:t>
            </w:r>
            <w:r w:rsidRPr="0063607B">
              <w:rPr>
                <w:w w:val="110"/>
                <w:sz w:val="22"/>
                <w:szCs w:val="22"/>
              </w:rPr>
              <w:t>.</w:t>
            </w:r>
          </w:p>
        </w:tc>
      </w:tr>
      <w:tr w:rsidR="00044FFC" w:rsidTr="00317AE1">
        <w:trPr>
          <w:trHeight w:hRule="exact" w:val="354"/>
        </w:trPr>
        <w:tc>
          <w:tcPr>
            <w:tcW w:w="658" w:type="pct"/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27</w:t>
            </w:r>
          </w:p>
        </w:tc>
        <w:tc>
          <w:tcPr>
            <w:tcW w:w="4342" w:type="pct"/>
            <w:shd w:val="clear" w:color="auto" w:fill="D7E3BB"/>
          </w:tcPr>
          <w:p w:rsidR="00044FFC" w:rsidRPr="0063607B" w:rsidRDefault="00901886">
            <w:pPr>
              <w:spacing w:before="11"/>
              <w:ind w:left="1854"/>
              <w:rPr>
                <w:sz w:val="22"/>
                <w:szCs w:val="22"/>
              </w:rPr>
            </w:pPr>
            <w:r w:rsidRPr="0063607B">
              <w:rPr>
                <w:spacing w:val="3"/>
                <w:sz w:val="22"/>
                <w:szCs w:val="22"/>
              </w:rPr>
              <w:t>V</w:t>
            </w:r>
            <w:r w:rsidRPr="0063607B">
              <w:rPr>
                <w:sz w:val="22"/>
                <w:szCs w:val="22"/>
              </w:rPr>
              <w:t>I</w:t>
            </w:r>
            <w:r w:rsidRPr="0063607B">
              <w:rPr>
                <w:spacing w:val="-3"/>
                <w:sz w:val="22"/>
                <w:szCs w:val="22"/>
              </w:rPr>
              <w:t>T</w:t>
            </w:r>
            <w:r w:rsidRPr="0063607B">
              <w:rPr>
                <w:spacing w:val="3"/>
                <w:sz w:val="22"/>
                <w:szCs w:val="22"/>
              </w:rPr>
              <w:t>U</w:t>
            </w:r>
            <w:r w:rsidRPr="0063607B">
              <w:rPr>
                <w:sz w:val="22"/>
                <w:szCs w:val="22"/>
              </w:rPr>
              <w:t xml:space="preserve">S </w:t>
            </w:r>
            <w:r w:rsidRPr="0063607B">
              <w:rPr>
                <w:spacing w:val="13"/>
                <w:sz w:val="22"/>
                <w:szCs w:val="22"/>
              </w:rPr>
              <w:t xml:space="preserve"> </w:t>
            </w:r>
            <w:r w:rsidRPr="0063607B">
              <w:rPr>
                <w:spacing w:val="12"/>
                <w:w w:val="109"/>
                <w:sz w:val="22"/>
                <w:szCs w:val="22"/>
              </w:rPr>
              <w:t>P</w:t>
            </w:r>
            <w:r w:rsidRPr="0063607B">
              <w:rPr>
                <w:spacing w:val="3"/>
                <w:w w:val="109"/>
                <w:sz w:val="22"/>
                <w:szCs w:val="22"/>
              </w:rPr>
              <w:t>O</w:t>
            </w:r>
            <w:r w:rsidRPr="0063607B">
              <w:rPr>
                <w:spacing w:val="-2"/>
                <w:w w:val="109"/>
                <w:sz w:val="22"/>
                <w:szCs w:val="22"/>
              </w:rPr>
              <w:t>L</w:t>
            </w:r>
            <w:r w:rsidRPr="0063607B">
              <w:rPr>
                <w:spacing w:val="3"/>
                <w:w w:val="109"/>
                <w:sz w:val="22"/>
                <w:szCs w:val="22"/>
              </w:rPr>
              <w:t>A</w:t>
            </w:r>
            <w:r w:rsidRPr="0063607B">
              <w:rPr>
                <w:w w:val="109"/>
                <w:sz w:val="22"/>
                <w:szCs w:val="22"/>
              </w:rPr>
              <w:t>RIS</w:t>
            </w:r>
            <w:r w:rsidRPr="0063607B">
              <w:rPr>
                <w:spacing w:val="6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3"/>
                <w:w w:val="110"/>
                <w:sz w:val="22"/>
                <w:szCs w:val="22"/>
              </w:rPr>
              <w:t>HYD</w:t>
            </w:r>
            <w:r w:rsidRPr="0063607B">
              <w:rPr>
                <w:spacing w:val="-2"/>
                <w:w w:val="110"/>
                <w:sz w:val="22"/>
                <w:szCs w:val="22"/>
              </w:rPr>
              <w:t>E</w:t>
            </w:r>
            <w:r w:rsidRPr="0063607B">
              <w:rPr>
                <w:w w:val="110"/>
                <w:sz w:val="22"/>
                <w:szCs w:val="22"/>
              </w:rPr>
              <w:t>R</w:t>
            </w:r>
            <w:r w:rsidRPr="0063607B">
              <w:rPr>
                <w:spacing w:val="3"/>
                <w:w w:val="110"/>
                <w:sz w:val="22"/>
                <w:szCs w:val="22"/>
              </w:rPr>
              <w:t>A</w:t>
            </w:r>
            <w:r w:rsidRPr="0063607B">
              <w:rPr>
                <w:w w:val="110"/>
                <w:sz w:val="22"/>
                <w:szCs w:val="22"/>
              </w:rPr>
              <w:t>B</w:t>
            </w:r>
            <w:r w:rsidRPr="0063607B">
              <w:rPr>
                <w:spacing w:val="3"/>
                <w:w w:val="110"/>
                <w:sz w:val="22"/>
                <w:szCs w:val="22"/>
              </w:rPr>
              <w:t>A</w:t>
            </w:r>
            <w:r w:rsidRPr="0063607B">
              <w:rPr>
                <w:w w:val="110"/>
                <w:sz w:val="22"/>
                <w:szCs w:val="22"/>
              </w:rPr>
              <w:t>D</w:t>
            </w:r>
          </w:p>
        </w:tc>
      </w:tr>
      <w:tr w:rsidR="00044FFC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044FFC" w:rsidRDefault="00901886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28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</w:tcPr>
          <w:p w:rsidR="00044FFC" w:rsidRDefault="00901886">
            <w:pPr>
              <w:spacing w:before="11"/>
              <w:ind w:left="1516"/>
              <w:rPr>
                <w:w w:val="110"/>
                <w:sz w:val="22"/>
                <w:szCs w:val="22"/>
              </w:rPr>
            </w:pPr>
            <w:r w:rsidRPr="0063607B">
              <w:rPr>
                <w:spacing w:val="-3"/>
                <w:sz w:val="22"/>
                <w:szCs w:val="22"/>
              </w:rPr>
              <w:t>W</w:t>
            </w:r>
            <w:r w:rsidRPr="0063607B">
              <w:rPr>
                <w:spacing w:val="-2"/>
                <w:sz w:val="22"/>
                <w:szCs w:val="22"/>
              </w:rPr>
              <w:t>E</w:t>
            </w:r>
            <w:r w:rsidRPr="0063607B">
              <w:rPr>
                <w:sz w:val="22"/>
                <w:szCs w:val="22"/>
              </w:rPr>
              <w:t xml:space="preserve">P </w:t>
            </w:r>
            <w:r w:rsidRPr="0063607B">
              <w:rPr>
                <w:spacing w:val="11"/>
                <w:sz w:val="22"/>
                <w:szCs w:val="22"/>
              </w:rPr>
              <w:t xml:space="preserve"> </w:t>
            </w:r>
            <w:r w:rsidRPr="0063607B">
              <w:rPr>
                <w:spacing w:val="-7"/>
                <w:w w:val="109"/>
                <w:sz w:val="22"/>
                <w:szCs w:val="22"/>
              </w:rPr>
              <w:t>S</w:t>
            </w:r>
            <w:r w:rsidRPr="0063607B">
              <w:rPr>
                <w:spacing w:val="3"/>
                <w:w w:val="109"/>
                <w:sz w:val="22"/>
                <w:szCs w:val="22"/>
              </w:rPr>
              <w:t>O</w:t>
            </w:r>
            <w:r w:rsidRPr="0063607B">
              <w:rPr>
                <w:spacing w:val="-2"/>
                <w:w w:val="109"/>
                <w:sz w:val="22"/>
                <w:szCs w:val="22"/>
              </w:rPr>
              <w:t>L</w:t>
            </w:r>
            <w:r w:rsidRPr="0063607B">
              <w:rPr>
                <w:spacing w:val="3"/>
                <w:w w:val="109"/>
                <w:sz w:val="22"/>
                <w:szCs w:val="22"/>
              </w:rPr>
              <w:t>U</w:t>
            </w:r>
            <w:r w:rsidRPr="0063607B">
              <w:rPr>
                <w:spacing w:val="-2"/>
                <w:w w:val="109"/>
                <w:sz w:val="22"/>
                <w:szCs w:val="22"/>
              </w:rPr>
              <w:t>T</w:t>
            </w:r>
            <w:r w:rsidRPr="0063607B">
              <w:rPr>
                <w:w w:val="109"/>
                <w:sz w:val="22"/>
                <w:szCs w:val="22"/>
              </w:rPr>
              <w:t>I</w:t>
            </w:r>
            <w:r w:rsidRPr="0063607B">
              <w:rPr>
                <w:spacing w:val="3"/>
                <w:w w:val="109"/>
                <w:sz w:val="22"/>
                <w:szCs w:val="22"/>
              </w:rPr>
              <w:t>ON</w:t>
            </w:r>
            <w:r w:rsidRPr="0063607B">
              <w:rPr>
                <w:w w:val="109"/>
                <w:sz w:val="22"/>
                <w:szCs w:val="22"/>
              </w:rPr>
              <w:t>S</w:t>
            </w:r>
            <w:r w:rsidRPr="0063607B">
              <w:rPr>
                <w:spacing w:val="10"/>
                <w:w w:val="109"/>
                <w:sz w:val="22"/>
                <w:szCs w:val="22"/>
              </w:rPr>
              <w:t xml:space="preserve"> </w:t>
            </w:r>
            <w:r w:rsidRPr="0063607B">
              <w:rPr>
                <w:spacing w:val="-2"/>
                <w:sz w:val="22"/>
                <w:szCs w:val="22"/>
              </w:rPr>
              <w:t>LT</w:t>
            </w:r>
            <w:r w:rsidRPr="0063607B">
              <w:rPr>
                <w:spacing w:val="3"/>
                <w:sz w:val="22"/>
                <w:szCs w:val="22"/>
              </w:rPr>
              <w:t>D</w:t>
            </w:r>
            <w:r w:rsidRPr="0063607B">
              <w:rPr>
                <w:sz w:val="22"/>
                <w:szCs w:val="22"/>
              </w:rPr>
              <w:t xml:space="preserve">. </w:t>
            </w:r>
            <w:r w:rsidRPr="0063607B">
              <w:rPr>
                <w:spacing w:val="6"/>
                <w:sz w:val="22"/>
                <w:szCs w:val="22"/>
              </w:rPr>
              <w:t xml:space="preserve"> </w:t>
            </w:r>
            <w:r w:rsidRPr="0063607B">
              <w:rPr>
                <w:w w:val="110"/>
                <w:sz w:val="22"/>
                <w:szCs w:val="22"/>
              </w:rPr>
              <w:t>B</w:t>
            </w:r>
            <w:r w:rsidRPr="0063607B">
              <w:rPr>
                <w:spacing w:val="3"/>
                <w:w w:val="110"/>
                <w:sz w:val="22"/>
                <w:szCs w:val="22"/>
              </w:rPr>
              <w:t>AN</w:t>
            </w:r>
            <w:r w:rsidRPr="0063607B">
              <w:rPr>
                <w:spacing w:val="-13"/>
                <w:w w:val="110"/>
                <w:sz w:val="22"/>
                <w:szCs w:val="22"/>
              </w:rPr>
              <w:t>G</w:t>
            </w:r>
            <w:r w:rsidRPr="0063607B">
              <w:rPr>
                <w:spacing w:val="3"/>
                <w:w w:val="110"/>
                <w:sz w:val="22"/>
                <w:szCs w:val="22"/>
              </w:rPr>
              <w:t>A</w:t>
            </w:r>
            <w:r w:rsidRPr="0063607B">
              <w:rPr>
                <w:spacing w:val="-2"/>
                <w:w w:val="110"/>
                <w:sz w:val="22"/>
                <w:szCs w:val="22"/>
              </w:rPr>
              <w:t>L</w:t>
            </w:r>
            <w:r w:rsidRPr="0063607B">
              <w:rPr>
                <w:spacing w:val="3"/>
                <w:w w:val="110"/>
                <w:sz w:val="22"/>
                <w:szCs w:val="22"/>
              </w:rPr>
              <w:t>O</w:t>
            </w:r>
            <w:r w:rsidRPr="0063607B">
              <w:rPr>
                <w:w w:val="110"/>
                <w:sz w:val="22"/>
                <w:szCs w:val="22"/>
              </w:rPr>
              <w:t>RE</w:t>
            </w:r>
          </w:p>
          <w:p w:rsidR="00F32F7F" w:rsidRPr="0063607B" w:rsidRDefault="00F32F7F">
            <w:pPr>
              <w:spacing w:before="11"/>
              <w:ind w:left="1516"/>
              <w:rPr>
                <w:sz w:val="22"/>
                <w:szCs w:val="22"/>
              </w:rPr>
            </w:pPr>
          </w:p>
        </w:tc>
      </w:tr>
      <w:tr w:rsidR="00F32F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F32F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lastRenderedPageBreak/>
              <w:t>29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F32F7F" w:rsidRPr="0063607B" w:rsidRDefault="00901886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JINDAL STEEL AND PVT.LTD</w:t>
            </w:r>
          </w:p>
        </w:tc>
      </w:tr>
      <w:tr w:rsidR="00F32F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F32F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30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F32F7F" w:rsidRPr="0063607B" w:rsidRDefault="00901886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PAXCOM INDIA PVT LTD.</w:t>
            </w:r>
          </w:p>
        </w:tc>
      </w:tr>
      <w:tr w:rsidR="00901886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901886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31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901886" w:rsidRPr="0063607B" w:rsidRDefault="00901886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EDUCATION CULTURE PVT LTD.</w:t>
            </w:r>
          </w:p>
        </w:tc>
      </w:tr>
      <w:tr w:rsidR="00901886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901886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32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901886" w:rsidRPr="0063607B" w:rsidRDefault="00901886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JUGNOO</w:t>
            </w:r>
          </w:p>
        </w:tc>
      </w:tr>
      <w:tr w:rsidR="00901886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901886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33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901886" w:rsidRPr="0063607B" w:rsidRDefault="00901886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CLICK LAB</w:t>
            </w:r>
            <w:r w:rsidR="00414C7F">
              <w:rPr>
                <w:spacing w:val="-3"/>
                <w:sz w:val="22"/>
                <w:szCs w:val="22"/>
              </w:rPr>
              <w:t>S</w:t>
            </w:r>
          </w:p>
        </w:tc>
      </w:tr>
      <w:tr w:rsidR="00414C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414C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34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414C7F" w:rsidRPr="00414C7F" w:rsidRDefault="00414C7F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HERO CYCLES</w:t>
            </w:r>
          </w:p>
        </w:tc>
      </w:tr>
      <w:tr w:rsidR="00414C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414C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35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414C7F" w:rsidRDefault="00414C7F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RELIANCE RETAIL</w:t>
            </w:r>
          </w:p>
        </w:tc>
      </w:tr>
      <w:tr w:rsidR="00414C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414C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36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414C7F" w:rsidRDefault="00414C7F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EASTMAN CAST FORGE</w:t>
            </w:r>
          </w:p>
        </w:tc>
      </w:tr>
      <w:tr w:rsidR="00414C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414C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37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414C7F" w:rsidRDefault="00414C7F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MK BROTHERS</w:t>
            </w:r>
          </w:p>
        </w:tc>
      </w:tr>
      <w:tr w:rsidR="00414C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414C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38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414C7F" w:rsidRDefault="00414C7F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LUCENT</w:t>
            </w:r>
          </w:p>
        </w:tc>
      </w:tr>
      <w:tr w:rsidR="00414C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414C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39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414C7F" w:rsidRDefault="00414C7F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TCY EDUTECH</w:t>
            </w:r>
          </w:p>
        </w:tc>
      </w:tr>
      <w:tr w:rsidR="00414C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414C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40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414C7F" w:rsidRDefault="00414C7F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BOSCH</w:t>
            </w:r>
          </w:p>
        </w:tc>
      </w:tr>
      <w:tr w:rsidR="00414C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414C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41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414C7F" w:rsidRDefault="00414C7F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GS AUTO</w:t>
            </w:r>
          </w:p>
        </w:tc>
      </w:tr>
      <w:tr w:rsidR="00414C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414C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42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414C7F" w:rsidRDefault="00414C7F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NESTLE INDIA</w:t>
            </w:r>
          </w:p>
        </w:tc>
      </w:tr>
      <w:tr w:rsidR="00414C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414C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43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414C7F" w:rsidRDefault="00414C7F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ANGLOESTERM</w:t>
            </w:r>
          </w:p>
        </w:tc>
      </w:tr>
      <w:tr w:rsidR="00414C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414C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44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414C7F" w:rsidRDefault="00414C7F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TEKIZMA</w:t>
            </w:r>
          </w:p>
        </w:tc>
      </w:tr>
      <w:tr w:rsidR="00414C7F" w:rsidTr="00317AE1">
        <w:trPr>
          <w:trHeight w:hRule="exact" w:val="421"/>
        </w:trPr>
        <w:tc>
          <w:tcPr>
            <w:tcW w:w="658" w:type="pct"/>
            <w:tcBorders>
              <w:bottom w:val="single" w:sz="8" w:space="0" w:color="000000"/>
            </w:tcBorders>
            <w:shd w:val="clear" w:color="auto" w:fill="92D050"/>
          </w:tcPr>
          <w:p w:rsidR="00414C7F" w:rsidRDefault="00EA092C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2"/>
                <w:szCs w:val="22"/>
              </w:rPr>
              <w:t>45</w:t>
            </w:r>
          </w:p>
        </w:tc>
        <w:tc>
          <w:tcPr>
            <w:tcW w:w="4342" w:type="pct"/>
            <w:tcBorders>
              <w:bottom w:val="single" w:sz="8" w:space="0" w:color="000000"/>
            </w:tcBorders>
            <w:shd w:val="clear" w:color="auto" w:fill="C4D69B"/>
            <w:vAlign w:val="center"/>
          </w:tcPr>
          <w:p w:rsidR="00414C7F" w:rsidRDefault="00414C7F" w:rsidP="005B758D">
            <w:pPr>
              <w:spacing w:before="11"/>
              <w:ind w:left="721" w:hanging="567"/>
              <w:jc w:val="center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HERO CORPORATION INDIA</w:t>
            </w:r>
          </w:p>
        </w:tc>
      </w:tr>
      <w:tr w:rsidR="00044FFC" w:rsidTr="00317AE1">
        <w:trPr>
          <w:trHeight w:hRule="exact" w:val="1365"/>
        </w:trPr>
        <w:tc>
          <w:tcPr>
            <w:tcW w:w="65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1E306F" w:rsidRPr="00C16C87" w:rsidRDefault="001E306F" w:rsidP="001E306F">
            <w:pPr>
              <w:spacing w:before="7" w:line="260" w:lineRule="exact"/>
              <w:ind w:right="350"/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      </w:t>
            </w:r>
          </w:p>
          <w:p w:rsidR="00C16C87" w:rsidRDefault="00C16C87" w:rsidP="00C16C87">
            <w:pPr>
              <w:spacing w:before="7"/>
              <w:ind w:left="366" w:right="350"/>
              <w:jc w:val="center"/>
              <w:rPr>
                <w:rFonts w:ascii="Calibri" w:eastAsia="Calibri" w:hAnsi="Calibri" w:cs="Calibri"/>
                <w:color w:val="FFFFFF"/>
                <w:spacing w:val="-10"/>
                <w:w w:val="110"/>
                <w:sz w:val="28"/>
                <w:szCs w:val="28"/>
              </w:rPr>
            </w:pPr>
          </w:p>
          <w:p w:rsidR="0063607B" w:rsidRDefault="0063607B">
            <w:pPr>
              <w:spacing w:before="7" w:line="260" w:lineRule="exact"/>
              <w:ind w:left="366" w:right="3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C16C87" w:rsidRDefault="00C16C87" w:rsidP="0063607B">
            <w:pPr>
              <w:spacing w:before="7" w:line="260" w:lineRule="exact"/>
              <w:ind w:left="366" w:right="35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7E3BB"/>
          </w:tcPr>
          <w:p w:rsidR="00F32F7F" w:rsidRPr="00317AE1" w:rsidRDefault="00414C7F" w:rsidP="00414C7F">
            <w:pPr>
              <w:spacing w:before="11"/>
              <w:rPr>
                <w:rFonts w:asciiTheme="minorHAnsi" w:hAnsiTheme="minorHAnsi" w:cstheme="minorHAnsi"/>
                <w:sz w:val="48"/>
                <w:szCs w:val="48"/>
              </w:rPr>
            </w:pPr>
            <w:r w:rsidRPr="00317AE1">
              <w:rPr>
                <w:rFonts w:asciiTheme="minorHAnsi" w:hAnsiTheme="minorHAnsi" w:cstheme="minorHAnsi"/>
                <w:sz w:val="48"/>
                <w:szCs w:val="48"/>
              </w:rPr>
              <w:t xml:space="preserve">        </w:t>
            </w:r>
            <w:r w:rsidR="00F32F7F" w:rsidRPr="00317AE1">
              <w:rPr>
                <w:rFonts w:asciiTheme="minorHAnsi" w:hAnsiTheme="minorHAnsi" w:cstheme="minorHAnsi"/>
                <w:sz w:val="48"/>
                <w:szCs w:val="48"/>
              </w:rPr>
              <w:t>INTERNSHIP/TRAINING PARTNERS</w:t>
            </w:r>
          </w:p>
          <w:p w:rsidR="00F32F7F" w:rsidRDefault="00F32F7F" w:rsidP="00F32F7F">
            <w:pPr>
              <w:spacing w:before="11"/>
              <w:ind w:left="1677"/>
              <w:rPr>
                <w:sz w:val="28"/>
                <w:szCs w:val="28"/>
              </w:rPr>
            </w:pPr>
          </w:p>
          <w:p w:rsidR="00317AE1" w:rsidRDefault="00317AE1" w:rsidP="00F32F7F">
            <w:pPr>
              <w:spacing w:before="11"/>
              <w:ind w:left="1677"/>
              <w:rPr>
                <w:sz w:val="28"/>
                <w:szCs w:val="28"/>
              </w:rPr>
            </w:pPr>
          </w:p>
          <w:p w:rsidR="0063607B" w:rsidRPr="00CB119E" w:rsidRDefault="0063607B" w:rsidP="00414C7F">
            <w:pPr>
              <w:spacing w:before="11"/>
              <w:rPr>
                <w:sz w:val="32"/>
                <w:szCs w:val="32"/>
              </w:rPr>
            </w:pPr>
          </w:p>
        </w:tc>
      </w:tr>
      <w:tr w:rsidR="00414C7F" w:rsidTr="00317AE1">
        <w:trPr>
          <w:trHeight w:hRule="exact" w:val="989"/>
        </w:trPr>
        <w:tc>
          <w:tcPr>
            <w:tcW w:w="65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85B73" w:rsidRDefault="00EA092C" w:rsidP="00EA092C">
            <w:pPr>
              <w:spacing w:before="7" w:line="260" w:lineRule="exact"/>
              <w:ind w:left="-48" w:right="350" w:firstLine="48"/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     </w:t>
            </w:r>
          </w:p>
          <w:p w:rsidR="00414C7F" w:rsidRDefault="00F85B73" w:rsidP="00F85B73">
            <w:pPr>
              <w:spacing w:before="7" w:line="260" w:lineRule="exact"/>
              <w:ind w:right="350"/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      </w:t>
            </w:r>
            <w:r w:rsidR="00EA092C"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 </w:t>
            </w: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</w:t>
            </w:r>
            <w:r w:rsidR="00EA092C"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1</w:t>
            </w:r>
          </w:p>
        </w:tc>
        <w:tc>
          <w:tcPr>
            <w:tcW w:w="4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7E3BB"/>
            <w:vAlign w:val="center"/>
          </w:tcPr>
          <w:p w:rsidR="00414C7F" w:rsidRDefault="00EA092C" w:rsidP="005B758D">
            <w:pPr>
              <w:spacing w:before="11"/>
              <w:ind w:left="721" w:hanging="721"/>
              <w:jc w:val="center"/>
              <w:rPr>
                <w:sz w:val="36"/>
                <w:szCs w:val="36"/>
              </w:rPr>
            </w:pPr>
            <w:r w:rsidRPr="00EA092C">
              <w:rPr>
                <w:sz w:val="24"/>
                <w:szCs w:val="24"/>
              </w:rPr>
              <w:t>ST MICRO ELECTRONICS</w:t>
            </w:r>
          </w:p>
        </w:tc>
      </w:tr>
      <w:tr w:rsidR="00414C7F" w:rsidTr="00317AE1">
        <w:trPr>
          <w:trHeight w:hRule="exact" w:val="882"/>
        </w:trPr>
        <w:tc>
          <w:tcPr>
            <w:tcW w:w="65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85B73" w:rsidRDefault="0044790E" w:rsidP="001E306F">
            <w:pPr>
              <w:spacing w:before="7" w:line="260" w:lineRule="exact"/>
              <w:ind w:right="350"/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       </w:t>
            </w:r>
          </w:p>
          <w:p w:rsidR="00F85B73" w:rsidRDefault="00F85B73" w:rsidP="001E306F">
            <w:pPr>
              <w:spacing w:before="7" w:line="260" w:lineRule="exact"/>
              <w:ind w:right="350"/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         </w:t>
            </w:r>
            <w:r w:rsidR="00EA092C"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>2</w:t>
            </w:r>
          </w:p>
        </w:tc>
        <w:tc>
          <w:tcPr>
            <w:tcW w:w="4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7E3BB"/>
            <w:vAlign w:val="center"/>
          </w:tcPr>
          <w:p w:rsidR="00414C7F" w:rsidRPr="00EA092C" w:rsidRDefault="00EA092C" w:rsidP="005B758D">
            <w:pPr>
              <w:spacing w:before="11"/>
              <w:ind w:left="721" w:hanging="721"/>
              <w:jc w:val="center"/>
              <w:rPr>
                <w:sz w:val="24"/>
                <w:szCs w:val="24"/>
              </w:rPr>
            </w:pPr>
            <w:r w:rsidRPr="00EA092C">
              <w:rPr>
                <w:sz w:val="24"/>
                <w:szCs w:val="24"/>
              </w:rPr>
              <w:t>INFOSYS</w:t>
            </w:r>
          </w:p>
        </w:tc>
      </w:tr>
      <w:tr w:rsidR="00414C7F" w:rsidTr="00317AE1">
        <w:trPr>
          <w:trHeight w:hRule="exact" w:val="888"/>
        </w:trPr>
        <w:tc>
          <w:tcPr>
            <w:tcW w:w="65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85B73" w:rsidRDefault="00EA092C" w:rsidP="001E306F">
            <w:pPr>
              <w:spacing w:before="7" w:line="260" w:lineRule="exact"/>
              <w:ind w:right="350"/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      </w:t>
            </w:r>
          </w:p>
          <w:p w:rsidR="00414C7F" w:rsidRDefault="00F85B73" w:rsidP="001E306F">
            <w:pPr>
              <w:spacing w:before="7" w:line="260" w:lineRule="exact"/>
              <w:ind w:right="350"/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        </w:t>
            </w:r>
            <w:r w:rsidR="00EA092C"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3 </w:t>
            </w:r>
          </w:p>
        </w:tc>
        <w:tc>
          <w:tcPr>
            <w:tcW w:w="4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7E3BB"/>
            <w:vAlign w:val="center"/>
          </w:tcPr>
          <w:p w:rsidR="00414C7F" w:rsidRPr="00EA092C" w:rsidRDefault="00EA092C" w:rsidP="005B758D">
            <w:pPr>
              <w:spacing w:before="11"/>
              <w:ind w:left="721" w:hanging="721"/>
              <w:jc w:val="center"/>
              <w:rPr>
                <w:sz w:val="24"/>
                <w:szCs w:val="24"/>
              </w:rPr>
            </w:pPr>
            <w:r w:rsidRPr="00EA092C">
              <w:rPr>
                <w:sz w:val="24"/>
                <w:szCs w:val="24"/>
              </w:rPr>
              <w:t>GS AUTO</w:t>
            </w:r>
          </w:p>
        </w:tc>
      </w:tr>
      <w:tr w:rsidR="00414C7F" w:rsidTr="00317AE1">
        <w:trPr>
          <w:trHeight w:hRule="exact" w:val="1071"/>
        </w:trPr>
        <w:tc>
          <w:tcPr>
            <w:tcW w:w="65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85B73" w:rsidRDefault="00EA092C" w:rsidP="001E306F">
            <w:pPr>
              <w:spacing w:before="7" w:line="260" w:lineRule="exact"/>
              <w:ind w:right="350"/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     </w:t>
            </w:r>
          </w:p>
          <w:p w:rsidR="00414C7F" w:rsidRDefault="00F85B73" w:rsidP="001E306F">
            <w:pPr>
              <w:spacing w:before="7" w:line="260" w:lineRule="exact"/>
              <w:ind w:right="350"/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      </w:t>
            </w:r>
            <w:r w:rsidR="00EA092C"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 </w:t>
            </w:r>
            <w:r w:rsidR="00EA092C"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>4</w:t>
            </w:r>
          </w:p>
        </w:tc>
        <w:tc>
          <w:tcPr>
            <w:tcW w:w="4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7E3BB"/>
            <w:vAlign w:val="center"/>
          </w:tcPr>
          <w:p w:rsidR="00414C7F" w:rsidRPr="00EA092C" w:rsidRDefault="00EA092C" w:rsidP="005B758D">
            <w:pPr>
              <w:spacing w:before="11"/>
              <w:ind w:left="721" w:hanging="721"/>
              <w:jc w:val="center"/>
              <w:rPr>
                <w:sz w:val="24"/>
                <w:szCs w:val="24"/>
              </w:rPr>
            </w:pPr>
            <w:r w:rsidRPr="00EA092C">
              <w:rPr>
                <w:sz w:val="24"/>
                <w:szCs w:val="24"/>
              </w:rPr>
              <w:t>STEP GNDEC</w:t>
            </w:r>
          </w:p>
        </w:tc>
      </w:tr>
      <w:tr w:rsidR="00414C7F" w:rsidTr="00F85B73">
        <w:trPr>
          <w:trHeight w:hRule="exact" w:val="844"/>
        </w:trPr>
        <w:tc>
          <w:tcPr>
            <w:tcW w:w="65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F85B73" w:rsidRDefault="00EA092C" w:rsidP="001E306F">
            <w:pPr>
              <w:spacing w:before="7" w:line="260" w:lineRule="exact"/>
              <w:ind w:right="350"/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       </w:t>
            </w:r>
          </w:p>
          <w:p w:rsidR="00414C7F" w:rsidRDefault="00F85B73" w:rsidP="001E306F">
            <w:pPr>
              <w:spacing w:before="7" w:line="260" w:lineRule="exact"/>
              <w:ind w:right="350"/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 xml:space="preserve">          </w:t>
            </w:r>
            <w:r w:rsidR="00EA092C"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  <w:t>5</w:t>
            </w:r>
          </w:p>
        </w:tc>
        <w:tc>
          <w:tcPr>
            <w:tcW w:w="4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7E3BB"/>
            <w:vAlign w:val="center"/>
          </w:tcPr>
          <w:p w:rsidR="00414C7F" w:rsidRPr="00EA092C" w:rsidRDefault="00EA092C" w:rsidP="005B758D">
            <w:pPr>
              <w:spacing w:before="11"/>
              <w:ind w:left="721" w:hanging="721"/>
              <w:jc w:val="center"/>
              <w:rPr>
                <w:sz w:val="24"/>
                <w:szCs w:val="24"/>
              </w:rPr>
            </w:pPr>
            <w:r w:rsidRPr="00EA092C">
              <w:rPr>
                <w:sz w:val="24"/>
                <w:szCs w:val="24"/>
              </w:rPr>
              <w:t>TEKIZMA</w:t>
            </w:r>
          </w:p>
        </w:tc>
      </w:tr>
      <w:tr w:rsidR="00414C7F" w:rsidTr="00317AE1">
        <w:trPr>
          <w:trHeight w:hRule="exact" w:val="4127"/>
        </w:trPr>
        <w:tc>
          <w:tcPr>
            <w:tcW w:w="65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414C7F" w:rsidRDefault="00414C7F" w:rsidP="001E306F">
            <w:pPr>
              <w:spacing w:before="7" w:line="260" w:lineRule="exact"/>
              <w:ind w:right="350"/>
              <w:rPr>
                <w:rFonts w:ascii="Calibri" w:eastAsia="Calibri" w:hAnsi="Calibri" w:cs="Calibri"/>
                <w:color w:val="FFFFFF"/>
                <w:spacing w:val="-10"/>
                <w:w w:val="110"/>
                <w:sz w:val="24"/>
                <w:szCs w:val="24"/>
              </w:rPr>
            </w:pPr>
          </w:p>
        </w:tc>
        <w:tc>
          <w:tcPr>
            <w:tcW w:w="4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7E3BB"/>
          </w:tcPr>
          <w:p w:rsidR="00414C7F" w:rsidRDefault="00414C7F" w:rsidP="00EA092C">
            <w:pPr>
              <w:spacing w:before="11"/>
              <w:rPr>
                <w:sz w:val="24"/>
                <w:szCs w:val="24"/>
              </w:rPr>
            </w:pPr>
          </w:p>
          <w:p w:rsidR="0044790E" w:rsidRPr="00EA092C" w:rsidRDefault="0044790E" w:rsidP="00EA092C">
            <w:pPr>
              <w:spacing w:before="11"/>
              <w:rPr>
                <w:sz w:val="24"/>
                <w:szCs w:val="24"/>
              </w:rPr>
            </w:pPr>
          </w:p>
        </w:tc>
      </w:tr>
    </w:tbl>
    <w:p w:rsidR="00901886" w:rsidRDefault="00CB119E">
      <w:r>
        <w:t xml:space="preserve">                         </w:t>
      </w:r>
      <w:r w:rsidR="007B699A" w:rsidRPr="00CC621F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7B699A" w:rsidRDefault="007B699A">
                  <w:r>
                    <w:t xml:space="preserve">Guru nanak Dev </w:t>
                  </w:r>
                </w:p>
              </w:txbxContent>
            </v:textbox>
          </v:shape>
        </w:pict>
      </w:r>
    </w:p>
    <w:sectPr w:rsidR="00901886" w:rsidSect="00044FFC">
      <w:headerReference w:type="default" r:id="rId10"/>
      <w:type w:val="continuous"/>
      <w:pgSz w:w="12240" w:h="15840"/>
      <w:pgMar w:top="1480" w:right="1720" w:bottom="280" w:left="1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C5D" w:rsidRDefault="00E46C5D" w:rsidP="00B74BD9">
      <w:r>
        <w:separator/>
      </w:r>
    </w:p>
  </w:endnote>
  <w:endnote w:type="continuationSeparator" w:id="1">
    <w:p w:rsidR="00E46C5D" w:rsidRDefault="00E46C5D" w:rsidP="00B74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C5D" w:rsidRDefault="00E46C5D" w:rsidP="00B74BD9">
      <w:r>
        <w:separator/>
      </w:r>
    </w:p>
  </w:footnote>
  <w:footnote w:type="continuationSeparator" w:id="1">
    <w:p w:rsidR="00E46C5D" w:rsidRDefault="00E46C5D" w:rsidP="00B74B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AE1" w:rsidRDefault="00317AE1">
    <w:pPr>
      <w:pStyle w:val="Header"/>
    </w:pPr>
  </w:p>
  <w:p w:rsidR="00317AE1" w:rsidRDefault="00317A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2EA3"/>
    <w:multiLevelType w:val="multilevel"/>
    <w:tmpl w:val="DA52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4FFC"/>
    <w:rsid w:val="00044FFC"/>
    <w:rsid w:val="001230BD"/>
    <w:rsid w:val="00163B27"/>
    <w:rsid w:val="001E306F"/>
    <w:rsid w:val="00202B39"/>
    <w:rsid w:val="00317AE1"/>
    <w:rsid w:val="00414C7F"/>
    <w:rsid w:val="0044790E"/>
    <w:rsid w:val="005B758D"/>
    <w:rsid w:val="0063607B"/>
    <w:rsid w:val="007B699A"/>
    <w:rsid w:val="00901886"/>
    <w:rsid w:val="00A21A00"/>
    <w:rsid w:val="00B74BD9"/>
    <w:rsid w:val="00C16C87"/>
    <w:rsid w:val="00CA366A"/>
    <w:rsid w:val="00CB119E"/>
    <w:rsid w:val="00E46C5D"/>
    <w:rsid w:val="00EA092C"/>
    <w:rsid w:val="00F32F7F"/>
    <w:rsid w:val="00F8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4be765,#5dd57c,#63e356,#8bd77a"/>
      <o:colormenu v:ext="edit" fillcolor="#8bd77a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74B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BD9"/>
  </w:style>
  <w:style w:type="paragraph" w:styleId="Footer">
    <w:name w:val="footer"/>
    <w:basedOn w:val="Normal"/>
    <w:link w:val="FooterChar"/>
    <w:uiPriority w:val="99"/>
    <w:semiHidden/>
    <w:unhideWhenUsed/>
    <w:rsid w:val="00B74B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BD9"/>
  </w:style>
  <w:style w:type="paragraph" w:styleId="BalloonText">
    <w:name w:val="Balloon Text"/>
    <w:basedOn w:val="Normal"/>
    <w:link w:val="BalloonTextChar"/>
    <w:uiPriority w:val="99"/>
    <w:semiHidden/>
    <w:unhideWhenUsed/>
    <w:rsid w:val="007B6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3B2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2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AD3AB-81AF-4EC3-B871-D29DC3A3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8</cp:revision>
  <dcterms:created xsi:type="dcterms:W3CDTF">2017-07-13T10:23:00Z</dcterms:created>
  <dcterms:modified xsi:type="dcterms:W3CDTF">2017-07-14T04:32:00Z</dcterms:modified>
</cp:coreProperties>
</file>